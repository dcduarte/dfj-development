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804155">
        <w:trPr>
          <w:trHeight w:hRule="exact" w:val="1764"/>
        </w:trPr>
        <w:tc>
          <w:tcPr>
            <w:tcW w:w="2518" w:type="dxa"/>
            <w:shd w:val="clear" w:color="auto" w:fill="auto"/>
          </w:tcPr>
          <w:p w:rsidR="00804155" w:rsidRDefault="00DC6115">
            <w:pPr>
              <w:snapToGri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9525</wp:posOffset>
                  </wp:positionV>
                  <wp:extent cx="1929765" cy="1076073"/>
                  <wp:effectExtent l="0" t="0" r="0" b="0"/>
                  <wp:wrapTight wrapText="bothSides">
                    <wp:wrapPolygon edited="0">
                      <wp:start x="0" y="0"/>
                      <wp:lineTo x="0" y="21039"/>
                      <wp:lineTo x="21323" y="21039"/>
                      <wp:lineTo x="21323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tipodfj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65" cy="107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29" w:type="dxa"/>
            <w:shd w:val="clear" w:color="auto" w:fill="auto"/>
          </w:tcPr>
          <w:p w:rsidR="00804155" w:rsidRDefault="00804155">
            <w:pPr>
              <w:snapToGrid w:val="0"/>
              <w:spacing w:before="160" w:line="360" w:lineRule="exact"/>
              <w:ind w:left="181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Especificação dos</w:t>
            </w:r>
          </w:p>
          <w:p w:rsidR="00804155" w:rsidRDefault="00804155">
            <w:pPr>
              <w:snapToGrid w:val="0"/>
              <w:spacing w:before="160" w:line="360" w:lineRule="exact"/>
              <w:ind w:left="181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Requisitos do Sistema</w:t>
            </w:r>
          </w:p>
          <w:p w:rsidR="00804155" w:rsidRDefault="00804155">
            <w:pPr>
              <w:snapToGrid w:val="0"/>
              <w:spacing w:before="160" w:line="360" w:lineRule="exact"/>
              <w:ind w:left="181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(</w:t>
            </w:r>
            <w:proofErr w:type="spellStart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System</w:t>
            </w:r>
            <w:proofErr w:type="spellEnd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Requirements</w:t>
            </w:r>
            <w:proofErr w:type="spellEnd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Specification</w:t>
            </w:r>
            <w:proofErr w:type="spellEnd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)</w:t>
            </w:r>
          </w:p>
        </w:tc>
      </w:tr>
    </w:tbl>
    <w:p w:rsidR="00804155" w:rsidRDefault="00804155">
      <w:pPr>
        <w:widowControl/>
        <w:spacing w:line="340" w:lineRule="atLeast"/>
        <w:jc w:val="center"/>
        <w:rPr>
          <w:lang w:eastAsia="ar-SA"/>
        </w:rPr>
      </w:pPr>
    </w:p>
    <w:p w:rsidR="00804155" w:rsidRDefault="00804155">
      <w:pPr>
        <w:widowControl/>
        <w:spacing w:line="340" w:lineRule="atLeast"/>
        <w:jc w:val="center"/>
        <w:rPr>
          <w:lang w:eastAsia="ar-SA"/>
        </w:rPr>
      </w:pPr>
    </w:p>
    <w:p w:rsidR="00804155" w:rsidRDefault="00804155">
      <w:pPr>
        <w:widowControl/>
        <w:spacing w:line="340" w:lineRule="atLeast"/>
        <w:jc w:val="center"/>
        <w:rPr>
          <w:lang w:eastAsia="ar-SA"/>
        </w:rPr>
      </w:pPr>
    </w:p>
    <w:p w:rsidR="00804155" w:rsidRPr="007526AA" w:rsidRDefault="007526AA" w:rsidP="007526AA">
      <w:pPr>
        <w:widowControl/>
        <w:spacing w:line="340" w:lineRule="atLeast"/>
        <w:ind w:right="-1" w:firstLine="720"/>
        <w:jc w:val="center"/>
        <w:rPr>
          <w:rFonts w:ascii="Arial" w:hAnsi="Arial" w:cs="Arial"/>
          <w:b/>
          <w:bCs/>
          <w:sz w:val="32"/>
          <w:szCs w:val="32"/>
          <w:lang w:eastAsia="ar-SA"/>
        </w:rPr>
      </w:pPr>
      <w:r w:rsidRPr="007526AA">
        <w:rPr>
          <w:rFonts w:ascii="Arial" w:hAnsi="Arial" w:cs="Arial"/>
          <w:b/>
          <w:sz w:val="32"/>
          <w:szCs w:val="32"/>
        </w:rPr>
        <w:t>Software de gestão bibliotecária</w:t>
      </w:r>
    </w:p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 w:rsidP="00783CE1">
      <w:pPr>
        <w:widowControl/>
        <w:spacing w:line="340" w:lineRule="atLeast"/>
        <w:ind w:right="-1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80415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804155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10964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5A62A7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Cs/>
                <w:szCs w:val="32"/>
                <w:lang w:eastAsia="ar-SA"/>
              </w:rPr>
              <w:t>Francisco Gonçalves</w:t>
            </w:r>
          </w:p>
        </w:tc>
      </w:tr>
      <w:tr w:rsidR="00804155" w:rsidTr="005A62A7">
        <w:tc>
          <w:tcPr>
            <w:tcW w:w="1668" w:type="dxa"/>
            <w:tcBorders>
              <w:left w:val="single" w:sz="4" w:space="0" w:color="000000"/>
            </w:tcBorders>
            <w:shd w:val="clear" w:color="auto" w:fill="auto"/>
          </w:tcPr>
          <w:p w:rsidR="00804155" w:rsidRPr="005A62A7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 w:rsidRPr="005A62A7">
              <w:rPr>
                <w:b/>
                <w:bCs/>
                <w:szCs w:val="32"/>
                <w:lang w:eastAsia="ar-SA"/>
              </w:rPr>
              <w:t>880760</w:t>
            </w:r>
          </w:p>
        </w:tc>
        <w:tc>
          <w:tcPr>
            <w:tcW w:w="79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Duarte Campos</w:t>
            </w:r>
          </w:p>
        </w:tc>
      </w:tr>
      <w:tr w:rsidR="005A62A7" w:rsidTr="005A62A7">
        <w:tc>
          <w:tcPr>
            <w:tcW w:w="1668" w:type="dxa"/>
            <w:tcBorders>
              <w:left w:val="single" w:sz="4" w:space="0" w:color="000000"/>
            </w:tcBorders>
            <w:shd w:val="clear" w:color="auto" w:fill="auto"/>
          </w:tcPr>
          <w:p w:rsidR="005A62A7" w:rsidRPr="005A62A7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 w:rsidRPr="005A62A7">
              <w:rPr>
                <w:b/>
                <w:bCs/>
                <w:szCs w:val="32"/>
                <w:lang w:eastAsia="ar-SA"/>
              </w:rPr>
              <w:t>10935</w:t>
            </w:r>
          </w:p>
        </w:tc>
        <w:tc>
          <w:tcPr>
            <w:tcW w:w="79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A62A7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João Carvalho</w:t>
            </w:r>
          </w:p>
        </w:tc>
      </w:tr>
      <w:tr w:rsidR="005A62A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2A7" w:rsidRPr="005A62A7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 w:rsidRPr="005A62A7">
              <w:rPr>
                <w:b/>
                <w:bCs/>
                <w:szCs w:val="32"/>
                <w:lang w:eastAsia="ar-SA"/>
              </w:rPr>
              <w:t>11051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2A7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Diogo Nunes</w:t>
            </w:r>
          </w:p>
        </w:tc>
      </w:tr>
    </w:tbl>
    <w:p w:rsidR="00804155" w:rsidRDefault="00804155" w:rsidP="00783CE1">
      <w:pPr>
        <w:widowControl/>
        <w:spacing w:line="340" w:lineRule="atLeast"/>
        <w:ind w:right="-1"/>
        <w:rPr>
          <w:b/>
          <w:bCs/>
          <w:sz w:val="32"/>
          <w:szCs w:val="32"/>
          <w:lang w:eastAsia="ar-S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zh-CN"/>
        </w:rPr>
        <w:id w:val="-833987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3CE1" w:rsidRDefault="00783CE1">
          <w:pPr>
            <w:pStyle w:val="Cabealhodondice"/>
          </w:pPr>
          <w:r>
            <w:t>Conteúdo</w:t>
          </w:r>
        </w:p>
        <w:p w:rsidR="00783CE1" w:rsidRPr="00783CE1" w:rsidRDefault="00783CE1">
          <w:pPr>
            <w:pStyle w:val="ndice1"/>
            <w:tabs>
              <w:tab w:val="left" w:pos="440"/>
              <w:tab w:val="right" w:leader="dot" w:pos="934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842620" w:history="1">
            <w:r w:rsidRPr="00783CE1">
              <w:rPr>
                <w:rStyle w:val="Hiperligao"/>
                <w:noProof/>
              </w:rPr>
              <w:t>1</w:t>
            </w:r>
            <w:r w:rsidRPr="00783CE1">
              <w:rPr>
                <w:noProof/>
              </w:rPr>
              <w:tab/>
            </w:r>
            <w:r w:rsidRPr="00783CE1">
              <w:rPr>
                <w:rStyle w:val="Hiperligao"/>
                <w:noProof/>
              </w:rPr>
              <w:t>Introdução</w:t>
            </w:r>
            <w:r w:rsidRPr="00783CE1">
              <w:rPr>
                <w:noProof/>
                <w:webHidden/>
              </w:rPr>
              <w:tab/>
            </w:r>
            <w:r w:rsidRPr="00783CE1">
              <w:rPr>
                <w:noProof/>
                <w:webHidden/>
              </w:rPr>
              <w:fldChar w:fldCharType="begin"/>
            </w:r>
            <w:r w:rsidRPr="00783CE1">
              <w:rPr>
                <w:noProof/>
                <w:webHidden/>
              </w:rPr>
              <w:instrText xml:space="preserve"> PAGEREF _Toc516842620 \h </w:instrText>
            </w:r>
            <w:r w:rsidRPr="00783CE1">
              <w:rPr>
                <w:noProof/>
                <w:webHidden/>
              </w:rPr>
            </w:r>
            <w:r w:rsidRPr="00783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783CE1">
              <w:rPr>
                <w:noProof/>
                <w:webHidden/>
              </w:rPr>
              <w:fldChar w:fldCharType="end"/>
            </w:r>
          </w:hyperlink>
        </w:p>
        <w:p w:rsidR="00783CE1" w:rsidRP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21" w:history="1">
            <w:r w:rsidR="00783CE1" w:rsidRPr="00783CE1">
              <w:rPr>
                <w:rStyle w:val="Hiperligao"/>
                <w:noProof/>
              </w:rPr>
              <w:t>1.1</w:t>
            </w:r>
            <w:r w:rsidR="00783CE1" w:rsidRPr="00783CE1">
              <w:rPr>
                <w:noProof/>
              </w:rPr>
              <w:tab/>
            </w:r>
            <w:r w:rsidR="00783CE1" w:rsidRPr="00783CE1">
              <w:rPr>
                <w:rStyle w:val="Hiperligao"/>
                <w:noProof/>
              </w:rPr>
              <w:t>Definição do Problema</w:t>
            </w:r>
            <w:r w:rsidR="00783CE1" w:rsidRPr="00783CE1">
              <w:rPr>
                <w:noProof/>
                <w:webHidden/>
              </w:rPr>
              <w:tab/>
            </w:r>
            <w:r w:rsidR="00783CE1" w:rsidRPr="00783CE1">
              <w:rPr>
                <w:noProof/>
                <w:webHidden/>
              </w:rPr>
              <w:fldChar w:fldCharType="begin"/>
            </w:r>
            <w:r w:rsidR="00783CE1" w:rsidRPr="00783CE1">
              <w:rPr>
                <w:noProof/>
                <w:webHidden/>
              </w:rPr>
              <w:instrText xml:space="preserve"> PAGEREF _Toc516842621 \h </w:instrText>
            </w:r>
            <w:r w:rsidR="00783CE1" w:rsidRPr="00783CE1">
              <w:rPr>
                <w:noProof/>
                <w:webHidden/>
              </w:rPr>
            </w:r>
            <w:r w:rsidR="00783CE1" w:rsidRP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3</w:t>
            </w:r>
            <w:r w:rsidR="00783CE1" w:rsidRPr="00783CE1">
              <w:rPr>
                <w:noProof/>
                <w:webHidden/>
              </w:rPr>
              <w:fldChar w:fldCharType="end"/>
            </w:r>
          </w:hyperlink>
        </w:p>
        <w:p w:rsidR="00783CE1" w:rsidRP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22" w:history="1">
            <w:r w:rsidR="00783CE1" w:rsidRPr="00783CE1">
              <w:rPr>
                <w:rStyle w:val="Hiperligao"/>
                <w:noProof/>
              </w:rPr>
              <w:t>1.2</w:t>
            </w:r>
            <w:r w:rsidR="00783CE1" w:rsidRPr="00783CE1">
              <w:rPr>
                <w:noProof/>
              </w:rPr>
              <w:tab/>
            </w:r>
            <w:r w:rsidR="00783CE1" w:rsidRPr="00783CE1">
              <w:rPr>
                <w:rStyle w:val="Hiperligao"/>
                <w:noProof/>
              </w:rPr>
              <w:t>Participantes</w:t>
            </w:r>
            <w:r w:rsidR="00783CE1" w:rsidRPr="00783CE1">
              <w:rPr>
                <w:noProof/>
                <w:webHidden/>
              </w:rPr>
              <w:tab/>
            </w:r>
            <w:r w:rsidR="00783CE1" w:rsidRPr="00783CE1">
              <w:rPr>
                <w:noProof/>
                <w:webHidden/>
              </w:rPr>
              <w:fldChar w:fldCharType="begin"/>
            </w:r>
            <w:r w:rsidR="00783CE1" w:rsidRPr="00783CE1">
              <w:rPr>
                <w:noProof/>
                <w:webHidden/>
              </w:rPr>
              <w:instrText xml:space="preserve"> PAGEREF _Toc516842622 \h </w:instrText>
            </w:r>
            <w:r w:rsidR="00783CE1" w:rsidRPr="00783CE1">
              <w:rPr>
                <w:noProof/>
                <w:webHidden/>
              </w:rPr>
            </w:r>
            <w:r w:rsidR="00783CE1" w:rsidRP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3</w:t>
            </w:r>
            <w:r w:rsidR="00783CE1" w:rsidRPr="00783CE1">
              <w:rPr>
                <w:noProof/>
                <w:webHidden/>
              </w:rPr>
              <w:fldChar w:fldCharType="end"/>
            </w:r>
          </w:hyperlink>
        </w:p>
        <w:p w:rsidR="00783CE1" w:rsidRP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23" w:history="1">
            <w:r w:rsidR="00783CE1" w:rsidRPr="00783CE1">
              <w:rPr>
                <w:rStyle w:val="Hiperligao"/>
                <w:noProof/>
              </w:rPr>
              <w:t>1.3</w:t>
            </w:r>
            <w:r w:rsidR="00783CE1" w:rsidRPr="00783CE1">
              <w:rPr>
                <w:noProof/>
              </w:rPr>
              <w:tab/>
            </w:r>
            <w:r w:rsidR="00783CE1" w:rsidRPr="00783CE1">
              <w:rPr>
                <w:rStyle w:val="Hiperligao"/>
                <w:noProof/>
              </w:rPr>
              <w:t>Configuração Operacional</w:t>
            </w:r>
            <w:r w:rsidR="00783CE1" w:rsidRPr="00783CE1">
              <w:rPr>
                <w:noProof/>
                <w:webHidden/>
              </w:rPr>
              <w:tab/>
            </w:r>
            <w:r w:rsidR="00783CE1" w:rsidRPr="00783CE1">
              <w:rPr>
                <w:noProof/>
                <w:webHidden/>
              </w:rPr>
              <w:fldChar w:fldCharType="begin"/>
            </w:r>
            <w:r w:rsidR="00783CE1" w:rsidRPr="00783CE1">
              <w:rPr>
                <w:noProof/>
                <w:webHidden/>
              </w:rPr>
              <w:instrText xml:space="preserve"> PAGEREF _Toc516842623 \h </w:instrText>
            </w:r>
            <w:r w:rsidR="00783CE1" w:rsidRPr="00783CE1">
              <w:rPr>
                <w:noProof/>
                <w:webHidden/>
              </w:rPr>
            </w:r>
            <w:r w:rsidR="00783CE1" w:rsidRP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3</w:t>
            </w:r>
            <w:r w:rsidR="00783CE1" w:rsidRPr="00783CE1">
              <w:rPr>
                <w:noProof/>
                <w:webHidden/>
              </w:rPr>
              <w:fldChar w:fldCharType="end"/>
            </w:r>
          </w:hyperlink>
        </w:p>
        <w:p w:rsidR="00783CE1" w:rsidRP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24" w:history="1">
            <w:r w:rsidR="00783CE1" w:rsidRPr="00783CE1">
              <w:rPr>
                <w:rStyle w:val="Hiperligao"/>
                <w:noProof/>
              </w:rPr>
              <w:t>1.4</w:t>
            </w:r>
            <w:r w:rsidR="00783CE1" w:rsidRPr="00783CE1">
              <w:rPr>
                <w:noProof/>
              </w:rPr>
              <w:tab/>
            </w:r>
            <w:r w:rsidR="00783CE1" w:rsidRPr="00783CE1">
              <w:rPr>
                <w:rStyle w:val="Hiperligao"/>
                <w:noProof/>
              </w:rPr>
              <w:t>Análise de Impacto</w:t>
            </w:r>
            <w:r w:rsidR="00783CE1" w:rsidRPr="00783CE1">
              <w:rPr>
                <w:noProof/>
                <w:webHidden/>
              </w:rPr>
              <w:tab/>
            </w:r>
            <w:r w:rsidR="00783CE1" w:rsidRPr="00783CE1">
              <w:rPr>
                <w:noProof/>
                <w:webHidden/>
              </w:rPr>
              <w:fldChar w:fldCharType="begin"/>
            </w:r>
            <w:r w:rsidR="00783CE1" w:rsidRPr="00783CE1">
              <w:rPr>
                <w:noProof/>
                <w:webHidden/>
              </w:rPr>
              <w:instrText xml:space="preserve"> PAGEREF _Toc516842624 \h </w:instrText>
            </w:r>
            <w:r w:rsidR="00783CE1" w:rsidRPr="00783CE1">
              <w:rPr>
                <w:noProof/>
                <w:webHidden/>
              </w:rPr>
            </w:r>
            <w:r w:rsidR="00783CE1" w:rsidRP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3</w:t>
            </w:r>
            <w:r w:rsidR="00783CE1" w:rsidRP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25" w:history="1">
            <w:r w:rsidR="00783CE1" w:rsidRPr="00783CE1">
              <w:rPr>
                <w:rStyle w:val="Hiperligao"/>
                <w:noProof/>
              </w:rPr>
              <w:t>1.5</w:t>
            </w:r>
            <w:r w:rsidR="00783CE1" w:rsidRPr="00783CE1">
              <w:rPr>
                <w:noProof/>
              </w:rPr>
              <w:tab/>
            </w:r>
            <w:r w:rsidR="00783CE1" w:rsidRPr="00783CE1">
              <w:rPr>
                <w:rStyle w:val="Hiperligao"/>
                <w:noProof/>
              </w:rPr>
              <w:t>Sistemas Relacionados</w:t>
            </w:r>
            <w:r w:rsidR="00783CE1" w:rsidRPr="00783CE1">
              <w:rPr>
                <w:noProof/>
                <w:webHidden/>
              </w:rPr>
              <w:tab/>
            </w:r>
            <w:r w:rsidR="00783CE1" w:rsidRPr="00783CE1">
              <w:rPr>
                <w:noProof/>
                <w:webHidden/>
              </w:rPr>
              <w:fldChar w:fldCharType="begin"/>
            </w:r>
            <w:r w:rsidR="00783CE1" w:rsidRPr="00783CE1">
              <w:rPr>
                <w:noProof/>
                <w:webHidden/>
              </w:rPr>
              <w:instrText xml:space="preserve"> PAGEREF _Toc516842625 \h </w:instrText>
            </w:r>
            <w:r w:rsidR="00783CE1" w:rsidRPr="00783CE1">
              <w:rPr>
                <w:noProof/>
                <w:webHidden/>
              </w:rPr>
            </w:r>
            <w:r w:rsidR="00783CE1" w:rsidRP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3</w:t>
            </w:r>
            <w:r w:rsidR="00783CE1" w:rsidRP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26" w:history="1">
            <w:r w:rsidR="00783CE1" w:rsidRPr="000034B4">
              <w:rPr>
                <w:rStyle w:val="Hiperligao"/>
                <w:noProof/>
              </w:rPr>
              <w:t>1.5.1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Biblioteca Municipal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_Toc516842626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3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1"/>
            <w:tabs>
              <w:tab w:val="left" w:pos="480"/>
              <w:tab w:val="right" w:leader="dot" w:pos="9344"/>
            </w:tabs>
            <w:rPr>
              <w:noProof/>
            </w:rPr>
          </w:pPr>
          <w:hyperlink w:anchor="_Toc516842627" w:history="1">
            <w:r w:rsidR="00783CE1" w:rsidRPr="000034B4">
              <w:rPr>
                <w:rStyle w:val="Hiperligao"/>
                <w:noProof/>
              </w:rPr>
              <w:t>2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Requisitos Funcionais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_Toc516842627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28" w:history="1">
            <w:r w:rsidR="00783CE1" w:rsidRPr="000034B4">
              <w:rPr>
                <w:rStyle w:val="Hiperligao"/>
                <w:noProof/>
              </w:rPr>
              <w:t>2.1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Os funcionários podem registar produtos novos como livros, revistas, utilizadores e alugueres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_Toc516842628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29" w:history="1">
            <w:r w:rsidR="00783CE1" w:rsidRPr="000034B4">
              <w:rPr>
                <w:rStyle w:val="Hiperligao"/>
                <w:noProof/>
                <w:lang w:eastAsia="ar-SA"/>
              </w:rPr>
              <w:t>2.1.1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Atores (elementos externos ao sistema)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_Toc516842629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30" w:history="1">
            <w:r w:rsidR="00783CE1" w:rsidRPr="000034B4">
              <w:rPr>
                <w:rStyle w:val="Hiperligao"/>
                <w:noProof/>
                <w:lang w:eastAsia="ar-SA"/>
              </w:rPr>
              <w:t>2.1.2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Pré-condições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_Toc516842630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31" w:history="1">
            <w:r w:rsidR="00783CE1" w:rsidRPr="000034B4">
              <w:rPr>
                <w:rStyle w:val="Hiperligao"/>
                <w:noProof/>
                <w:lang w:eastAsia="ar-SA"/>
              </w:rPr>
              <w:t>2.1.3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Sequência de acontecimentos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_Toc516842631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36" w:history="1">
            <w:r w:rsidR="00783CE1" w:rsidRPr="000034B4">
              <w:rPr>
                <w:rStyle w:val="Hiperligao"/>
                <w:noProof/>
                <w:lang w:eastAsia="ar-SA"/>
              </w:rPr>
              <w:t>2.1.4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Caminhos alternativos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_Toc516842636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37" w:history="1">
            <w:r w:rsidR="00783CE1" w:rsidRPr="000034B4">
              <w:rPr>
                <w:rStyle w:val="Hiperligao"/>
                <w:noProof/>
                <w:lang w:eastAsia="ar-SA"/>
              </w:rPr>
              <w:t>2.1.5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Pós-condições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_Toc516842637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38" w:history="1">
            <w:r w:rsidR="00783CE1" w:rsidRPr="000034B4">
              <w:rPr>
                <w:rStyle w:val="Hiperligao"/>
                <w:noProof/>
              </w:rPr>
              <w:t>2.2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Os funcionários podem alterar os registos feitos anteriormente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_Toc516842638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39" w:history="1">
            <w:r w:rsidR="00783CE1" w:rsidRPr="000034B4">
              <w:rPr>
                <w:rStyle w:val="Hiperligao"/>
                <w:noProof/>
                <w:lang w:eastAsia="ar-SA"/>
              </w:rPr>
              <w:t>2.2.1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Atores (elementos externos ao sistema)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_Toc516842639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40" w:history="1">
            <w:r w:rsidR="00783CE1" w:rsidRPr="000034B4">
              <w:rPr>
                <w:rStyle w:val="Hiperligao"/>
                <w:noProof/>
                <w:lang w:eastAsia="ar-SA"/>
              </w:rPr>
              <w:t>2.2.2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Pré-condições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_Toc516842640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41" w:history="1">
            <w:r w:rsidR="00783CE1" w:rsidRPr="000034B4">
              <w:rPr>
                <w:rStyle w:val="Hiperligao"/>
                <w:noProof/>
                <w:lang w:eastAsia="ar-SA"/>
              </w:rPr>
              <w:t>2.2.3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Sequência de acontecimentos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_Toc516842641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43" w:history="1">
            <w:r w:rsidR="00783CE1" w:rsidRPr="000034B4">
              <w:rPr>
                <w:rStyle w:val="Hiperligao"/>
                <w:noProof/>
                <w:lang w:eastAsia="ar-SA"/>
              </w:rPr>
              <w:t>2.2.4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Caminhos alternativos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_Toc516842643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44" w:history="1">
            <w:r w:rsidR="00783CE1" w:rsidRPr="000034B4">
              <w:rPr>
                <w:rStyle w:val="Hiperligao"/>
                <w:noProof/>
                <w:lang w:eastAsia="ar-SA"/>
              </w:rPr>
              <w:t>2.2.5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Pósondições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_Toc516842644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5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45" w:history="1">
            <w:r w:rsidR="00783CE1" w:rsidRPr="000034B4">
              <w:rPr>
                <w:rStyle w:val="Hiperligao"/>
                <w:noProof/>
              </w:rPr>
              <w:t>2.3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Os funcionários podem remover os registos feitos anteriormente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_Toc516842645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46" w:history="1">
            <w:r w:rsidR="00783CE1" w:rsidRPr="000034B4">
              <w:rPr>
                <w:rStyle w:val="Hiperligao"/>
                <w:noProof/>
                <w:lang w:eastAsia="ar-SA"/>
              </w:rPr>
              <w:t>2.3.1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Atores (elementos externos ao sistema)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_Toc516842646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47" w:history="1">
            <w:r w:rsidR="00783CE1" w:rsidRPr="000034B4">
              <w:rPr>
                <w:rStyle w:val="Hiperligao"/>
                <w:noProof/>
                <w:lang w:eastAsia="ar-SA"/>
              </w:rPr>
              <w:t>2.3.2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Pré-condições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_Toc516842647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48" w:history="1">
            <w:r w:rsidR="00783CE1" w:rsidRPr="000034B4">
              <w:rPr>
                <w:rStyle w:val="Hiperligao"/>
                <w:noProof/>
                <w:lang w:eastAsia="ar-SA"/>
              </w:rPr>
              <w:t>2.3.3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Sequência de acontecimentos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_Toc516842648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50" w:history="1">
            <w:r w:rsidR="00783CE1" w:rsidRPr="000034B4">
              <w:rPr>
                <w:rStyle w:val="Hiperligao"/>
                <w:noProof/>
                <w:lang w:eastAsia="ar-SA"/>
              </w:rPr>
              <w:t>2.3.4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Caminhos alternativos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_Toc516842650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51" w:history="1">
            <w:r w:rsidR="00783CE1" w:rsidRPr="000034B4">
              <w:rPr>
                <w:rStyle w:val="Hiperligao"/>
                <w:noProof/>
                <w:lang w:eastAsia="ar-SA"/>
              </w:rPr>
              <w:t>2.3.5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Pós-condições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_Toc516842651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52" w:history="1">
            <w:r w:rsidR="00783CE1" w:rsidRPr="000034B4">
              <w:rPr>
                <w:rStyle w:val="Hiperligao"/>
                <w:noProof/>
              </w:rPr>
              <w:t>2.4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Os funcionários e alunos podem verificar a disponibilidade de um certo livro ou revista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_Toc516842652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53" w:history="1">
            <w:r w:rsidR="00783CE1" w:rsidRPr="000034B4">
              <w:rPr>
                <w:rStyle w:val="Hiperligao"/>
                <w:noProof/>
                <w:lang w:eastAsia="ar-SA"/>
              </w:rPr>
              <w:t>2.4.1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Atores (elementos externos ao sistema)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_Toc516842653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54" w:history="1">
            <w:r w:rsidR="00783CE1" w:rsidRPr="000034B4">
              <w:rPr>
                <w:rStyle w:val="Hiperligao"/>
                <w:noProof/>
                <w:lang w:eastAsia="ar-SA"/>
              </w:rPr>
              <w:t>2.4.2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Pré-condições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_Toc516842654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55" w:history="1">
            <w:r w:rsidR="00783CE1" w:rsidRPr="000034B4">
              <w:rPr>
                <w:rStyle w:val="Hiperligao"/>
                <w:noProof/>
                <w:lang w:eastAsia="ar-SA"/>
              </w:rPr>
              <w:t>2.4.3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Sequência de acontecimentos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_Toc516842655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56" w:history="1">
            <w:r w:rsidR="00783CE1" w:rsidRPr="000034B4">
              <w:rPr>
                <w:rStyle w:val="Hiperligao"/>
                <w:noProof/>
                <w:lang w:eastAsia="ar-SA"/>
              </w:rPr>
              <w:t>2.4.4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Caminhos alternativos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_Toc516842656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6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57" w:history="1">
            <w:r w:rsidR="00783CE1" w:rsidRPr="000034B4">
              <w:rPr>
                <w:rStyle w:val="Hiperligao"/>
                <w:noProof/>
                <w:lang w:eastAsia="ar-SA"/>
              </w:rPr>
              <w:t>2.4.5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Pós-condições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_Toc516842657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58" w:history="1">
            <w:r w:rsidR="00783CE1" w:rsidRPr="000034B4">
              <w:rPr>
                <w:rStyle w:val="Hiperligao"/>
                <w:noProof/>
              </w:rPr>
              <w:t>2.5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Os funcionários podem ver os portadores de um aluguer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_Toc516842658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59" w:history="1">
            <w:r w:rsidR="00783CE1" w:rsidRPr="000034B4">
              <w:rPr>
                <w:rStyle w:val="Hiperligao"/>
                <w:noProof/>
                <w:lang w:eastAsia="ar-SA"/>
              </w:rPr>
              <w:t>2.5.1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Atores (elementos externos ao sistema)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_Toc516842659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60" w:history="1">
            <w:r w:rsidR="00783CE1" w:rsidRPr="000034B4">
              <w:rPr>
                <w:rStyle w:val="Hiperligao"/>
                <w:noProof/>
                <w:lang w:eastAsia="ar-SA"/>
              </w:rPr>
              <w:t>2.5.2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Pré-condições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_Toc516842660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61" w:history="1">
            <w:r w:rsidR="00783CE1" w:rsidRPr="000034B4">
              <w:rPr>
                <w:rStyle w:val="Hiperligao"/>
                <w:noProof/>
                <w:lang w:eastAsia="ar-SA"/>
              </w:rPr>
              <w:t>2.5.3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Sequência de acontecimentos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_Toc516842661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63" w:history="1">
            <w:r w:rsidR="00783CE1" w:rsidRPr="000034B4">
              <w:rPr>
                <w:rStyle w:val="Hiperligao"/>
                <w:noProof/>
                <w:lang w:eastAsia="ar-SA"/>
              </w:rPr>
              <w:t>2.5.4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Caminhos alternativos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_Toc516842663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64" w:history="1">
            <w:r w:rsidR="00783CE1" w:rsidRPr="000034B4">
              <w:rPr>
                <w:rStyle w:val="Hiperligao"/>
                <w:noProof/>
                <w:lang w:eastAsia="ar-SA"/>
              </w:rPr>
              <w:t>2.5.5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Pós-condições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_Toc516842664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65" w:history="1">
            <w:r w:rsidR="00783CE1" w:rsidRPr="000034B4">
              <w:rPr>
                <w:rStyle w:val="Hiperligao"/>
                <w:noProof/>
              </w:rPr>
              <w:t>2.6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Os funcionários podem listar livros, revistas, utilizadores e alugueres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_Toc516842665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66" w:history="1">
            <w:r w:rsidR="00783CE1" w:rsidRPr="000034B4">
              <w:rPr>
                <w:rStyle w:val="Hiperligao"/>
                <w:noProof/>
                <w:lang w:eastAsia="ar-SA"/>
              </w:rPr>
              <w:t>2.6.1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Atores (elementos externos ao sistema)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_Toc516842666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67" w:history="1">
            <w:r w:rsidR="00783CE1" w:rsidRPr="000034B4">
              <w:rPr>
                <w:rStyle w:val="Hiperligao"/>
                <w:noProof/>
                <w:lang w:eastAsia="ar-SA"/>
              </w:rPr>
              <w:t>2.6.2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Pré-condições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_Toc516842667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68" w:history="1">
            <w:r w:rsidR="00783CE1" w:rsidRPr="000034B4">
              <w:rPr>
                <w:rStyle w:val="Hiperligao"/>
                <w:noProof/>
                <w:lang w:eastAsia="ar-SA"/>
              </w:rPr>
              <w:t>2.6.3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Sequência de acontecimentos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_Toc516842668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70" w:history="1">
            <w:r w:rsidR="00783CE1" w:rsidRPr="000034B4">
              <w:rPr>
                <w:rStyle w:val="Hiperligao"/>
                <w:noProof/>
                <w:lang w:eastAsia="ar-SA"/>
              </w:rPr>
              <w:t>2.6.4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Caminhos alternativos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_Toc516842670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7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71" w:history="1">
            <w:r w:rsidR="00783CE1" w:rsidRPr="000034B4">
              <w:rPr>
                <w:rStyle w:val="Hiperligao"/>
                <w:noProof/>
                <w:lang w:eastAsia="ar-SA"/>
              </w:rPr>
              <w:t>2.6.5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Pós-condições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_Toc516842671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8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72" w:history="1">
            <w:r w:rsidR="00783CE1" w:rsidRPr="000034B4">
              <w:rPr>
                <w:rStyle w:val="Hiperligao"/>
                <w:noProof/>
              </w:rPr>
              <w:t>2.7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Os funcionários e alunos podem fazer login no sistema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_Toc516842672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8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73" w:history="1">
            <w:r w:rsidR="00783CE1" w:rsidRPr="000034B4">
              <w:rPr>
                <w:rStyle w:val="Hiperligao"/>
                <w:noProof/>
                <w:lang w:eastAsia="ar-SA"/>
              </w:rPr>
              <w:t>2.7.1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Atores (elementos externos ao sistema)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_Toc516842673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8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74" w:history="1">
            <w:r w:rsidR="00783CE1" w:rsidRPr="000034B4">
              <w:rPr>
                <w:rStyle w:val="Hiperligao"/>
                <w:noProof/>
                <w:lang w:eastAsia="ar-SA"/>
              </w:rPr>
              <w:t>2.7.2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Pré-condições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_Toc516842674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8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75" w:history="1">
            <w:r w:rsidR="00783CE1" w:rsidRPr="000034B4">
              <w:rPr>
                <w:rStyle w:val="Hiperligao"/>
                <w:noProof/>
                <w:lang w:eastAsia="ar-SA"/>
              </w:rPr>
              <w:t>2.7.3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Sequência de acontecimentos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_Toc516842675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8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76" w:history="1">
            <w:r w:rsidR="00783CE1" w:rsidRPr="000034B4">
              <w:rPr>
                <w:rStyle w:val="Hiperligao"/>
                <w:noProof/>
                <w:lang w:eastAsia="ar-SA"/>
              </w:rPr>
              <w:t>2.7.4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Caminhos alternativos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_Toc516842676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8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3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6842677" w:history="1">
            <w:r w:rsidR="00783CE1" w:rsidRPr="000034B4">
              <w:rPr>
                <w:rStyle w:val="Hiperligao"/>
                <w:noProof/>
                <w:lang w:eastAsia="ar-SA"/>
              </w:rPr>
              <w:t>2.7.5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  <w:lang w:eastAsia="ar-SA"/>
              </w:rPr>
              <w:t>Pós-condições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_Toc516842677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8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1"/>
            <w:tabs>
              <w:tab w:val="left" w:pos="480"/>
              <w:tab w:val="right" w:leader="dot" w:pos="9344"/>
            </w:tabs>
            <w:rPr>
              <w:noProof/>
            </w:rPr>
          </w:pPr>
          <w:hyperlink w:anchor="_Toc516842678" w:history="1">
            <w:r w:rsidR="00783CE1" w:rsidRPr="000034B4">
              <w:rPr>
                <w:rStyle w:val="Hiperligao"/>
                <w:noProof/>
              </w:rPr>
              <w:t>3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Requisitos Não Funcionais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_Toc516842678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9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79" w:history="1">
            <w:r w:rsidR="00783CE1" w:rsidRPr="000034B4">
              <w:rPr>
                <w:rStyle w:val="Hiperligao"/>
                <w:noProof/>
              </w:rPr>
              <w:t>3.1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Requisitos do Sistema Não Funcionais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_Toc516842679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9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80" w:history="1">
            <w:r w:rsidR="00783CE1" w:rsidRPr="000034B4">
              <w:rPr>
                <w:rStyle w:val="Hiperligao"/>
                <w:noProof/>
              </w:rPr>
              <w:t>3.2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Requisitos do Processo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_Toc516842680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9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Default="00721EC2">
          <w:pPr>
            <w:pStyle w:val="ndice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16842681" w:history="1">
            <w:r w:rsidR="00783CE1" w:rsidRPr="000034B4">
              <w:rPr>
                <w:rStyle w:val="Hiperligao"/>
                <w:noProof/>
              </w:rPr>
              <w:t>3.3</w:t>
            </w:r>
            <w:r w:rsidR="00783CE1">
              <w:rPr>
                <w:noProof/>
              </w:rPr>
              <w:tab/>
            </w:r>
            <w:r w:rsidR="00783CE1" w:rsidRPr="000034B4">
              <w:rPr>
                <w:rStyle w:val="Hiperligao"/>
                <w:noProof/>
              </w:rPr>
              <w:t>Requisitos de Pessoal</w:t>
            </w:r>
            <w:r w:rsidR="00783CE1">
              <w:rPr>
                <w:noProof/>
                <w:webHidden/>
              </w:rPr>
              <w:tab/>
            </w:r>
            <w:r w:rsidR="00783CE1">
              <w:rPr>
                <w:noProof/>
                <w:webHidden/>
              </w:rPr>
              <w:fldChar w:fldCharType="begin"/>
            </w:r>
            <w:r w:rsidR="00783CE1">
              <w:rPr>
                <w:noProof/>
                <w:webHidden/>
              </w:rPr>
              <w:instrText xml:space="preserve"> PAGEREF _Toc516842681 \h </w:instrText>
            </w:r>
            <w:r w:rsidR="00783CE1">
              <w:rPr>
                <w:noProof/>
                <w:webHidden/>
              </w:rPr>
            </w:r>
            <w:r w:rsidR="00783CE1">
              <w:rPr>
                <w:noProof/>
                <w:webHidden/>
              </w:rPr>
              <w:fldChar w:fldCharType="separate"/>
            </w:r>
            <w:r w:rsidR="00783CE1">
              <w:rPr>
                <w:noProof/>
                <w:webHidden/>
              </w:rPr>
              <w:t>9</w:t>
            </w:r>
            <w:r w:rsidR="00783CE1">
              <w:rPr>
                <w:noProof/>
                <w:webHidden/>
              </w:rPr>
              <w:fldChar w:fldCharType="end"/>
            </w:r>
          </w:hyperlink>
        </w:p>
        <w:p w:rsidR="00783CE1" w:rsidRPr="00783CE1" w:rsidRDefault="00783CE1" w:rsidP="00783CE1">
          <w:r>
            <w:rPr>
              <w:b/>
              <w:bCs/>
            </w:rPr>
            <w:fldChar w:fldCharType="end"/>
          </w:r>
        </w:p>
      </w:sdtContent>
    </w:sdt>
    <w:p w:rsidR="00804155" w:rsidRDefault="00804155">
      <w:pPr>
        <w:pStyle w:val="Ttulo1"/>
        <w:tabs>
          <w:tab w:val="left" w:pos="432"/>
        </w:tabs>
      </w:pPr>
      <w:bookmarkStart w:id="0" w:name="_Toc516842620"/>
      <w:r>
        <w:lastRenderedPageBreak/>
        <w:t>Introdução</w:t>
      </w:r>
      <w:bookmarkEnd w:id="0"/>
    </w:p>
    <w:p w:rsidR="005A62A7" w:rsidRPr="005A62A7" w:rsidRDefault="005A62A7" w:rsidP="005A62A7">
      <w:pPr>
        <w:rPr>
          <w:szCs w:val="24"/>
        </w:rPr>
      </w:pPr>
      <w:r w:rsidRPr="005A62A7">
        <w:rPr>
          <w:szCs w:val="24"/>
        </w:rPr>
        <w:t xml:space="preserve">Neste projeto iremos desenvolver um software com o a implementar numa biblioteca universitária que irá permitir à biblioteca ter um base de dados em que possa gerir os utilizadores, livros, revistas e alugueres. O nosso sistema irá numa primeira fase permitir ao utilizador efetuar inserções, alterações, eliminações e consulta de dados, numa segunda fase ira permitir também a visualização de </w:t>
      </w:r>
      <w:proofErr w:type="gramStart"/>
      <w:r w:rsidRPr="005A62A7">
        <w:rPr>
          <w:szCs w:val="24"/>
        </w:rPr>
        <w:t>varias</w:t>
      </w:r>
      <w:proofErr w:type="gramEnd"/>
      <w:r w:rsidRPr="005A62A7">
        <w:rPr>
          <w:szCs w:val="24"/>
        </w:rPr>
        <w:t xml:space="preserve"> informações estatísticas, saber a eventual disponibilidade de livros, saber o contacto do utilizador portador do aluguer e a consulta de listagem de livros em atraso. A aplicação deverá ser estruturada em menus permitindo assim uma utilização eficiente do software de gestão bibliotecária. </w:t>
      </w:r>
    </w:p>
    <w:p w:rsidR="005A62A7" w:rsidRPr="005A62A7" w:rsidRDefault="005A62A7" w:rsidP="005A62A7">
      <w:pPr>
        <w:rPr>
          <w:szCs w:val="24"/>
        </w:rPr>
      </w:pPr>
      <w:r w:rsidRPr="005A62A7">
        <w:rPr>
          <w:szCs w:val="24"/>
        </w:rPr>
        <w:t xml:space="preserve">Os </w:t>
      </w:r>
      <w:proofErr w:type="spellStart"/>
      <w:r w:rsidRPr="005A62A7">
        <w:rPr>
          <w:szCs w:val="24"/>
        </w:rPr>
        <w:t>stakeholders</w:t>
      </w:r>
      <w:proofErr w:type="spellEnd"/>
      <w:r w:rsidRPr="005A62A7">
        <w:rPr>
          <w:szCs w:val="24"/>
        </w:rPr>
        <w:t xml:space="preserve"> deste projeto são representados pela equipa de desenvolvimento (Francisco Gonçalves, Duarte Campos, João Dinis e Diogo Nunes), pelo Gestor Sénior (Ricardo Malheiro)</w:t>
      </w:r>
      <w:r w:rsidR="00605775">
        <w:rPr>
          <w:szCs w:val="24"/>
        </w:rPr>
        <w:t xml:space="preserve"> que também será </w:t>
      </w:r>
      <w:r w:rsidRPr="005A62A7">
        <w:rPr>
          <w:szCs w:val="24"/>
        </w:rPr>
        <w:t>o Cliente</w:t>
      </w:r>
      <w:r w:rsidR="008724BE">
        <w:rPr>
          <w:szCs w:val="24"/>
        </w:rPr>
        <w:t>.</w:t>
      </w:r>
      <w:bookmarkStart w:id="1" w:name="_GoBack"/>
      <w:bookmarkEnd w:id="1"/>
    </w:p>
    <w:p w:rsidR="00804155" w:rsidRPr="00FE5854" w:rsidRDefault="00804155">
      <w:pPr>
        <w:pStyle w:val="Cabealho2"/>
        <w:tabs>
          <w:tab w:val="left" w:pos="576"/>
        </w:tabs>
        <w:rPr>
          <w:b/>
        </w:rPr>
      </w:pPr>
      <w:bookmarkStart w:id="2" w:name="_Toc516842621"/>
      <w:r w:rsidRPr="00FE5854">
        <w:rPr>
          <w:b/>
        </w:rPr>
        <w:t>Definição do Problema</w:t>
      </w:r>
      <w:bookmarkEnd w:id="2"/>
    </w:p>
    <w:p w:rsidR="00612270" w:rsidRDefault="003D5433">
      <w:r>
        <w:t xml:space="preserve">O problema a resolver é melhorar a qualidade de desempenho de uma Biblioteca implementando um software novo. </w:t>
      </w:r>
      <w:r w:rsidR="00A50BE6">
        <w:t xml:space="preserve">As necessidades a serem </w:t>
      </w:r>
      <w:r>
        <w:t>satisfeitas pelo sistema são a</w:t>
      </w:r>
      <w:r w:rsidR="00612270">
        <w:t xml:space="preserve"> </w:t>
      </w:r>
      <w:r w:rsidR="00A50BE6">
        <w:t>inserção, alteração, eliminação e consulta de dados.</w:t>
      </w:r>
    </w:p>
    <w:p w:rsidR="00804155" w:rsidRPr="00FE5854" w:rsidRDefault="00804155">
      <w:pPr>
        <w:pStyle w:val="Cabealho2"/>
        <w:tabs>
          <w:tab w:val="left" w:pos="576"/>
        </w:tabs>
        <w:rPr>
          <w:b/>
        </w:rPr>
      </w:pPr>
      <w:bookmarkStart w:id="3" w:name="_Toc516842622"/>
      <w:r w:rsidRPr="00FE5854">
        <w:rPr>
          <w:b/>
        </w:rPr>
        <w:t>Participantes</w:t>
      </w:r>
      <w:bookmarkEnd w:id="3"/>
    </w:p>
    <w:p w:rsidR="00804155" w:rsidRDefault="00804155">
      <w:pPr>
        <w:numPr>
          <w:ilvl w:val="0"/>
          <w:numId w:val="5"/>
        </w:numPr>
        <w:tabs>
          <w:tab w:val="left" w:pos="720"/>
        </w:tabs>
      </w:pPr>
      <w:r>
        <w:rPr>
          <w:lang w:eastAsia="ar-SA"/>
        </w:rPr>
        <w:t>Utilizadores finais</w:t>
      </w:r>
      <w:r w:rsidR="005253AC">
        <w:rPr>
          <w:lang w:eastAsia="ar-SA"/>
        </w:rPr>
        <w:t>- Funcionários da Biblioteca</w:t>
      </w:r>
    </w:p>
    <w:p w:rsidR="00804155" w:rsidRDefault="00804155">
      <w:pPr>
        <w:numPr>
          <w:ilvl w:val="0"/>
          <w:numId w:val="5"/>
        </w:numPr>
        <w:tabs>
          <w:tab w:val="left" w:pos="720"/>
        </w:tabs>
      </w:pPr>
      <w:r>
        <w:rPr>
          <w:lang w:eastAsia="ar-SA"/>
        </w:rPr>
        <w:t xml:space="preserve">Cliente </w:t>
      </w:r>
      <w:r w:rsidR="005253AC">
        <w:rPr>
          <w:lang w:eastAsia="ar-SA"/>
        </w:rPr>
        <w:t>- Biblioteca</w:t>
      </w:r>
    </w:p>
    <w:p w:rsidR="00804155" w:rsidRDefault="00804155">
      <w:pPr>
        <w:numPr>
          <w:ilvl w:val="0"/>
          <w:numId w:val="5"/>
        </w:numPr>
        <w:tabs>
          <w:tab w:val="left" w:pos="720"/>
        </w:tabs>
      </w:pPr>
      <w:r>
        <w:rPr>
          <w:lang w:eastAsia="ar-SA"/>
        </w:rPr>
        <w:t>Gestores do projeto</w:t>
      </w:r>
      <w:r w:rsidR="005253AC">
        <w:rPr>
          <w:lang w:eastAsia="ar-SA"/>
        </w:rPr>
        <w:t xml:space="preserve"> – Ricardo Malheiro</w:t>
      </w:r>
    </w:p>
    <w:p w:rsidR="00B73B04" w:rsidRDefault="00B73B04">
      <w:pPr>
        <w:numPr>
          <w:ilvl w:val="0"/>
          <w:numId w:val="5"/>
        </w:numPr>
        <w:tabs>
          <w:tab w:val="left" w:pos="720"/>
        </w:tabs>
      </w:pPr>
      <w:r>
        <w:t>Analista de Sistema – Pessoa Externa ao projeto</w:t>
      </w:r>
    </w:p>
    <w:p w:rsidR="00804155" w:rsidRDefault="00804155">
      <w:pPr>
        <w:numPr>
          <w:ilvl w:val="0"/>
          <w:numId w:val="5"/>
        </w:numPr>
        <w:tabs>
          <w:tab w:val="left" w:pos="720"/>
        </w:tabs>
      </w:pPr>
      <w:r>
        <w:rPr>
          <w:lang w:eastAsia="ar-SA"/>
        </w:rPr>
        <w:t>Programadores</w:t>
      </w:r>
      <w:r w:rsidR="005253AC">
        <w:rPr>
          <w:lang w:eastAsia="ar-SA"/>
        </w:rPr>
        <w:t xml:space="preserve"> – Diogo Nunes, Duarte Campos, Francisco Gonçalves e João Dinis</w:t>
      </w:r>
    </w:p>
    <w:p w:rsidR="00804155" w:rsidRPr="00FE5854" w:rsidRDefault="00804155">
      <w:pPr>
        <w:pStyle w:val="Cabealho2"/>
        <w:tabs>
          <w:tab w:val="left" w:pos="576"/>
        </w:tabs>
        <w:rPr>
          <w:b/>
        </w:rPr>
      </w:pPr>
      <w:bookmarkStart w:id="4" w:name="_Toc516842623"/>
      <w:r w:rsidRPr="00FE5854">
        <w:rPr>
          <w:b/>
        </w:rPr>
        <w:t>Configuração Operacional</w:t>
      </w:r>
      <w:bookmarkEnd w:id="4"/>
    </w:p>
    <w:p w:rsidR="00804155" w:rsidRDefault="005A62A7">
      <w:pPr>
        <w:jc w:val="both"/>
      </w:pPr>
      <w:r>
        <w:rPr>
          <w:lang w:eastAsia="ar-SA"/>
        </w:rPr>
        <w:t>Este sistema será utilizado em bibliotecas de forma a facilitar o processo que existe atualmente, simplificando esse mesmo processo. Atualmente os softwares das bibliotecas são simples pelo que devem ser mais complexos e mais fáceis de utilizar.</w:t>
      </w:r>
    </w:p>
    <w:p w:rsidR="00804155" w:rsidRPr="00FE5854" w:rsidRDefault="00804155">
      <w:pPr>
        <w:pStyle w:val="Cabealho2"/>
        <w:tabs>
          <w:tab w:val="left" w:pos="576"/>
        </w:tabs>
        <w:rPr>
          <w:b/>
        </w:rPr>
      </w:pPr>
      <w:bookmarkStart w:id="5" w:name="_Toc516842624"/>
      <w:r w:rsidRPr="00FE5854">
        <w:rPr>
          <w:b/>
        </w:rPr>
        <w:t>Análise de Impacto</w:t>
      </w:r>
      <w:bookmarkEnd w:id="5"/>
    </w:p>
    <w:p w:rsidR="005A62A7" w:rsidRPr="005A62A7" w:rsidRDefault="005A62A7" w:rsidP="005A62A7">
      <w:r>
        <w:t xml:space="preserve">Com este software vai ser possível aumentar a eficácia da biblioteca como também a resposta ás suas necessidades. Vai também ser possível a localização de um livro </w:t>
      </w:r>
      <w:proofErr w:type="gramStart"/>
      <w:r>
        <w:t>especifico</w:t>
      </w:r>
      <w:proofErr w:type="gramEnd"/>
      <w:r>
        <w:t xml:space="preserve"> através de </w:t>
      </w:r>
      <w:r w:rsidR="00671F03">
        <w:t>um chip tornando assim mais fácil ao alunos e funcionários localizaram esse livro</w:t>
      </w:r>
    </w:p>
    <w:p w:rsidR="00804155" w:rsidRPr="00FE5854" w:rsidRDefault="00804155">
      <w:pPr>
        <w:pStyle w:val="Cabealho2"/>
        <w:tabs>
          <w:tab w:val="left" w:pos="576"/>
        </w:tabs>
        <w:rPr>
          <w:b/>
        </w:rPr>
      </w:pPr>
      <w:bookmarkStart w:id="6" w:name="_Toc516842625"/>
      <w:r w:rsidRPr="00FE5854">
        <w:rPr>
          <w:b/>
        </w:rPr>
        <w:t>Sistemas Relacionados</w:t>
      </w:r>
      <w:bookmarkEnd w:id="6"/>
    </w:p>
    <w:p w:rsidR="00804155" w:rsidRDefault="00671F03">
      <w:pPr>
        <w:pStyle w:val="Cabealho3"/>
        <w:tabs>
          <w:tab w:val="left" w:pos="720"/>
        </w:tabs>
      </w:pPr>
      <w:r>
        <w:t xml:space="preserve"> </w:t>
      </w:r>
      <w:bookmarkStart w:id="7" w:name="_Toc516842626"/>
      <w:r>
        <w:t>Biblioteca Municipal</w:t>
      </w:r>
      <w:bookmarkEnd w:id="7"/>
    </w:p>
    <w:p w:rsidR="00804155" w:rsidRDefault="00671F03">
      <w:r>
        <w:t xml:space="preserve">O sistema atualmente implementado nesta biblioteca permite ao bibliotecário introduzir novos livros, filmes, revistas, entre outros bem como também alterar e eliminar esses registos. O sistema permite saber em que local </w:t>
      </w:r>
      <w:proofErr w:type="gramStart"/>
      <w:r>
        <w:t>especifico</w:t>
      </w:r>
      <w:proofErr w:type="gramEnd"/>
      <w:r>
        <w:t xml:space="preserve"> da biblioteca estes produtos se </w:t>
      </w:r>
      <w:proofErr w:type="spellStart"/>
      <w:r>
        <w:t>encotram</w:t>
      </w:r>
      <w:proofErr w:type="spellEnd"/>
      <w:r>
        <w:t xml:space="preserve"> sendo fácil tanto para os utilizadores como para os funcionários da biblioteca encontrarem o que pretendem. Existe ainda uma funcionalidade para controlo de alugueres onde diz o tempo restante do aluguer e emite avisos quando o aluguer ultrapassa a data limite. Qualquer pessoa pode utilizar a </w:t>
      </w:r>
      <w:proofErr w:type="gramStart"/>
      <w:r>
        <w:t>biblioteca</w:t>
      </w:r>
      <w:proofErr w:type="gramEnd"/>
      <w:r>
        <w:t xml:space="preserve"> mas apenas os membros dessa biblioteca podem alugar livros. </w:t>
      </w:r>
    </w:p>
    <w:p w:rsidR="00671F03" w:rsidRDefault="00671F03" w:rsidP="00671F03">
      <w:r>
        <w:t>Vantagens:</w:t>
      </w:r>
    </w:p>
    <w:p w:rsidR="00671F03" w:rsidRDefault="00671F03" w:rsidP="00671F03">
      <w:pPr>
        <w:pStyle w:val="PargrafodaLista"/>
        <w:numPr>
          <w:ilvl w:val="0"/>
          <w:numId w:val="11"/>
        </w:numPr>
      </w:pPr>
      <w:r>
        <w:t>Mais facilidade na procura de produtos</w:t>
      </w:r>
    </w:p>
    <w:p w:rsidR="00671F03" w:rsidRDefault="00FE5854" w:rsidP="00671F03">
      <w:pPr>
        <w:pStyle w:val="PargrafodaLista"/>
        <w:numPr>
          <w:ilvl w:val="0"/>
          <w:numId w:val="11"/>
        </w:numPr>
      </w:pPr>
      <w:r>
        <w:t>Sistema mais eficaz do que o método tradicional</w:t>
      </w:r>
    </w:p>
    <w:p w:rsidR="00FE5854" w:rsidRDefault="00FE5854" w:rsidP="00671F03">
      <w:pPr>
        <w:pStyle w:val="PargrafodaLista"/>
        <w:numPr>
          <w:ilvl w:val="0"/>
          <w:numId w:val="11"/>
        </w:numPr>
      </w:pPr>
      <w:r>
        <w:lastRenderedPageBreak/>
        <w:t>Melhor controlo nos alugueres</w:t>
      </w:r>
    </w:p>
    <w:p w:rsidR="00FE5854" w:rsidRDefault="00FE5854" w:rsidP="00FE5854">
      <w:r>
        <w:t>Desvantagens:</w:t>
      </w:r>
    </w:p>
    <w:p w:rsidR="00DC6115" w:rsidRDefault="00FE5854" w:rsidP="00DC6115">
      <w:pPr>
        <w:pStyle w:val="PargrafodaLista"/>
        <w:numPr>
          <w:ilvl w:val="0"/>
          <w:numId w:val="12"/>
        </w:numPr>
      </w:pPr>
      <w:r>
        <w:t>Caso exista algum erro no registo do produto este pode não aparecer corretamente no sistema</w:t>
      </w:r>
    </w:p>
    <w:p w:rsidR="00804155" w:rsidRDefault="00804155">
      <w:pPr>
        <w:pStyle w:val="Ttulo1"/>
        <w:tabs>
          <w:tab w:val="left" w:pos="432"/>
        </w:tabs>
      </w:pPr>
      <w:bookmarkStart w:id="8" w:name="_Toc516842627"/>
      <w:r>
        <w:lastRenderedPageBreak/>
        <w:t>Requisitos Funcionais</w:t>
      </w:r>
      <w:bookmarkEnd w:id="8"/>
    </w:p>
    <w:p w:rsidR="00804155" w:rsidRDefault="00FE5854">
      <w:pPr>
        <w:pStyle w:val="Cabealho2"/>
        <w:tabs>
          <w:tab w:val="left" w:pos="576"/>
        </w:tabs>
      </w:pPr>
      <w:r>
        <w:t xml:space="preserve"> </w:t>
      </w:r>
      <w:bookmarkStart w:id="9" w:name="_Toc516842628"/>
      <w:r>
        <w:t>O</w:t>
      </w:r>
      <w:r w:rsidR="001029A0">
        <w:t>s funcionários</w:t>
      </w:r>
      <w:r>
        <w:t xml:space="preserve"> pode</w:t>
      </w:r>
      <w:r w:rsidR="001029A0">
        <w:t>m</w:t>
      </w:r>
      <w:r>
        <w:t xml:space="preserve"> registar produtos novos como livros, revistas, utilizadores e alugueres</w:t>
      </w:r>
      <w:bookmarkEnd w:id="9"/>
    </w:p>
    <w:p w:rsidR="00804155" w:rsidRDefault="00FE5854">
      <w:pPr>
        <w:jc w:val="both"/>
      </w:pPr>
      <w:r>
        <w:rPr>
          <w:lang w:eastAsia="ar-SA"/>
        </w:rPr>
        <w:t>Esta função vai permitir ao</w:t>
      </w:r>
      <w:r w:rsidR="001029A0">
        <w:rPr>
          <w:lang w:eastAsia="ar-SA"/>
        </w:rPr>
        <w:t>s</w:t>
      </w:r>
      <w:r>
        <w:rPr>
          <w:lang w:eastAsia="ar-SA"/>
        </w:rPr>
        <w:t xml:space="preserve"> </w:t>
      </w:r>
      <w:r w:rsidR="001029A0">
        <w:rPr>
          <w:lang w:eastAsia="ar-SA"/>
        </w:rPr>
        <w:t>funcionários</w:t>
      </w:r>
      <w:r>
        <w:rPr>
          <w:lang w:eastAsia="ar-SA"/>
        </w:rPr>
        <w:t xml:space="preserve"> da biblioteca registar novos produtos, utilizadores e alugueres</w:t>
      </w:r>
    </w:p>
    <w:p w:rsidR="00804155" w:rsidRDefault="00804155">
      <w:pPr>
        <w:pStyle w:val="Cabealho3"/>
        <w:rPr>
          <w:lang w:eastAsia="ar-SA"/>
        </w:rPr>
      </w:pPr>
      <w:bookmarkStart w:id="10" w:name="_Toc516842629"/>
      <w:r>
        <w:rPr>
          <w:lang w:eastAsia="ar-SA"/>
        </w:rPr>
        <w:t>Atores (elementos externos ao sistema)</w:t>
      </w:r>
      <w:bookmarkEnd w:id="10"/>
    </w:p>
    <w:p w:rsidR="00FE5854" w:rsidRPr="00FE5854" w:rsidRDefault="001029A0" w:rsidP="001029A0">
      <w:pPr>
        <w:ind w:left="720"/>
        <w:rPr>
          <w:lang w:eastAsia="ar-SA"/>
        </w:rPr>
      </w:pPr>
      <w:r>
        <w:rPr>
          <w:lang w:eastAsia="ar-SA"/>
        </w:rPr>
        <w:t>Funcionários</w:t>
      </w:r>
    </w:p>
    <w:p w:rsidR="00804155" w:rsidRDefault="00804155">
      <w:pPr>
        <w:pStyle w:val="Cabealho3"/>
        <w:rPr>
          <w:lang w:eastAsia="ar-SA"/>
        </w:rPr>
      </w:pPr>
      <w:bookmarkStart w:id="11" w:name="_Toc516842630"/>
      <w:r>
        <w:rPr>
          <w:lang w:eastAsia="ar-SA"/>
        </w:rPr>
        <w:t>Pré-condições</w:t>
      </w:r>
      <w:bookmarkEnd w:id="11"/>
    </w:p>
    <w:p w:rsidR="00FE5854" w:rsidRPr="00FE5854" w:rsidRDefault="00FE5854" w:rsidP="00FE5854">
      <w:pPr>
        <w:ind w:left="720"/>
        <w:rPr>
          <w:lang w:eastAsia="ar-SA"/>
        </w:rPr>
      </w:pPr>
      <w:r>
        <w:rPr>
          <w:lang w:eastAsia="ar-SA"/>
        </w:rPr>
        <w:t xml:space="preserve">Os </w:t>
      </w:r>
      <w:r w:rsidR="001029A0">
        <w:rPr>
          <w:lang w:eastAsia="ar-SA"/>
        </w:rPr>
        <w:t>funcionários</w:t>
      </w:r>
      <w:r>
        <w:rPr>
          <w:lang w:eastAsia="ar-SA"/>
        </w:rPr>
        <w:t xml:space="preserve"> devem estar registados no sistema</w:t>
      </w:r>
    </w:p>
    <w:p w:rsidR="00804155" w:rsidRDefault="00804155">
      <w:pPr>
        <w:pStyle w:val="Cabealho3"/>
        <w:rPr>
          <w:lang w:eastAsia="ar-SA"/>
        </w:rPr>
      </w:pPr>
      <w:bookmarkStart w:id="12" w:name="_Toc516842631"/>
      <w:r>
        <w:rPr>
          <w:lang w:eastAsia="ar-SA"/>
        </w:rPr>
        <w:t>Sequência de acontecimentos</w:t>
      </w:r>
      <w:bookmarkEnd w:id="12"/>
    </w:p>
    <w:p w:rsidR="00FE5854" w:rsidRPr="001029A0" w:rsidRDefault="00FE5854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bookmarkStart w:id="13" w:name="_Toc516842632"/>
      <w:r w:rsidRPr="001029A0">
        <w:rPr>
          <w:rFonts w:ascii="Times New Roman" w:hAnsi="Times New Roman" w:cs="Times New Roman"/>
          <w:sz w:val="24"/>
          <w:szCs w:val="24"/>
          <w:lang w:eastAsia="ar-SA"/>
        </w:rPr>
        <w:t>O</w:t>
      </w:r>
      <w:r w:rsidR="001029A0">
        <w:rPr>
          <w:rFonts w:ascii="Times New Roman" w:hAnsi="Times New Roman" w:cs="Times New Roman"/>
          <w:sz w:val="24"/>
          <w:szCs w:val="24"/>
          <w:lang w:eastAsia="ar-SA"/>
        </w:rPr>
        <w:t xml:space="preserve"> funcionário</w:t>
      </w: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 deve entrar no sistema</w:t>
      </w:r>
      <w:bookmarkEnd w:id="13"/>
    </w:p>
    <w:p w:rsidR="00FE5854" w:rsidRPr="001029A0" w:rsidRDefault="00FE5854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bookmarkStart w:id="14" w:name="_Toc516842633"/>
      <w:r w:rsidRPr="001029A0">
        <w:rPr>
          <w:rFonts w:ascii="Times New Roman" w:hAnsi="Times New Roman" w:cs="Times New Roman"/>
          <w:sz w:val="24"/>
          <w:szCs w:val="24"/>
          <w:lang w:eastAsia="ar-SA"/>
        </w:rPr>
        <w:t>Escolher se quer adicionar um livro, uma revista, um utilizador ou um aluguer</w:t>
      </w:r>
      <w:bookmarkEnd w:id="14"/>
    </w:p>
    <w:p w:rsidR="00FE5854" w:rsidRPr="001029A0" w:rsidRDefault="00FE5854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bookmarkStart w:id="15" w:name="_Toc516842634"/>
      <w:r w:rsidRPr="001029A0">
        <w:rPr>
          <w:rFonts w:ascii="Times New Roman" w:hAnsi="Times New Roman" w:cs="Times New Roman"/>
          <w:sz w:val="24"/>
          <w:szCs w:val="24"/>
          <w:lang w:eastAsia="ar-SA"/>
        </w:rPr>
        <w:t>Preencher o formulário de registo</w:t>
      </w:r>
      <w:bookmarkEnd w:id="15"/>
    </w:p>
    <w:p w:rsidR="001029A0" w:rsidRPr="001029A0" w:rsidRDefault="001029A0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bookmarkStart w:id="16" w:name="_Toc516842635"/>
      <w:r w:rsidRPr="001029A0">
        <w:rPr>
          <w:rFonts w:ascii="Times New Roman" w:hAnsi="Times New Roman" w:cs="Times New Roman"/>
          <w:sz w:val="24"/>
          <w:szCs w:val="24"/>
          <w:lang w:eastAsia="ar-SA"/>
        </w:rPr>
        <w:t>O sistema confirma se o registo foi efetuado</w:t>
      </w:r>
      <w:bookmarkEnd w:id="16"/>
    </w:p>
    <w:p w:rsidR="00804155" w:rsidRDefault="00804155">
      <w:pPr>
        <w:pStyle w:val="Cabealho3"/>
        <w:rPr>
          <w:lang w:eastAsia="ar-SA"/>
        </w:rPr>
      </w:pPr>
      <w:bookmarkStart w:id="17" w:name="_Toc516842636"/>
      <w:r>
        <w:rPr>
          <w:lang w:eastAsia="ar-SA"/>
        </w:rPr>
        <w:t>Caminhos alternativos</w:t>
      </w:r>
      <w:bookmarkEnd w:id="17"/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804155" w:rsidRDefault="00804155">
      <w:pPr>
        <w:pStyle w:val="Cabealho3"/>
        <w:rPr>
          <w:lang w:eastAsia="ar-SA"/>
        </w:rPr>
      </w:pPr>
      <w:bookmarkStart w:id="18" w:name="_Toc516842637"/>
      <w:r>
        <w:rPr>
          <w:lang w:eastAsia="ar-SA"/>
        </w:rPr>
        <w:t>Pós-condições</w:t>
      </w:r>
      <w:bookmarkEnd w:id="18"/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804155" w:rsidRDefault="00804155">
      <w:pPr>
        <w:jc w:val="both"/>
        <w:rPr>
          <w:lang w:eastAsia="ar-SA"/>
        </w:rPr>
      </w:pPr>
    </w:p>
    <w:p w:rsidR="00804155" w:rsidRDefault="001029A0">
      <w:pPr>
        <w:pStyle w:val="Cabealho2"/>
        <w:tabs>
          <w:tab w:val="left" w:pos="576"/>
        </w:tabs>
      </w:pPr>
      <w:bookmarkStart w:id="19" w:name="_Toc516842638"/>
      <w:r>
        <w:t>Os funcionários podem alterar os registos feitos anteriormente</w:t>
      </w:r>
      <w:bookmarkEnd w:id="19"/>
    </w:p>
    <w:p w:rsidR="00804155" w:rsidRDefault="00804155"/>
    <w:p w:rsidR="00804155" w:rsidRDefault="001029A0">
      <w:r>
        <w:t>Esta função vai permitir aos funcionários alterar os registos feitos anteriormente</w:t>
      </w:r>
    </w:p>
    <w:p w:rsidR="00804155" w:rsidRDefault="00804155"/>
    <w:p w:rsidR="00804155" w:rsidRDefault="00804155">
      <w:pPr>
        <w:pStyle w:val="Cabealho3"/>
        <w:rPr>
          <w:lang w:eastAsia="ar-SA"/>
        </w:rPr>
      </w:pPr>
      <w:bookmarkStart w:id="20" w:name="_Toc516842639"/>
      <w:r>
        <w:rPr>
          <w:lang w:eastAsia="ar-SA"/>
        </w:rPr>
        <w:t>Atores (elementos externos ao sistema)</w:t>
      </w:r>
      <w:bookmarkEnd w:id="20"/>
    </w:p>
    <w:p w:rsidR="001029A0" w:rsidRPr="001029A0" w:rsidRDefault="001029A0" w:rsidP="001029A0">
      <w:pPr>
        <w:ind w:firstLine="720"/>
        <w:rPr>
          <w:lang w:eastAsia="ar-SA"/>
        </w:rPr>
      </w:pPr>
      <w:r>
        <w:rPr>
          <w:lang w:eastAsia="ar-SA"/>
        </w:rPr>
        <w:t>Funcionários</w:t>
      </w:r>
    </w:p>
    <w:p w:rsidR="00804155" w:rsidRDefault="00804155">
      <w:pPr>
        <w:pStyle w:val="Cabealho3"/>
        <w:rPr>
          <w:lang w:eastAsia="ar-SA"/>
        </w:rPr>
      </w:pPr>
      <w:bookmarkStart w:id="21" w:name="_Toc516842640"/>
      <w:r>
        <w:rPr>
          <w:lang w:eastAsia="ar-SA"/>
        </w:rPr>
        <w:t>Pré-condições</w:t>
      </w:r>
      <w:bookmarkEnd w:id="21"/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 xml:space="preserve">Os funcionários devem estar registados no sistema </w:t>
      </w:r>
    </w:p>
    <w:p w:rsidR="00804155" w:rsidRDefault="00804155">
      <w:pPr>
        <w:pStyle w:val="Cabealho3"/>
        <w:rPr>
          <w:lang w:eastAsia="ar-SA"/>
        </w:rPr>
      </w:pPr>
      <w:bookmarkStart w:id="22" w:name="_Toc516842641"/>
      <w:r>
        <w:rPr>
          <w:lang w:eastAsia="ar-SA"/>
        </w:rPr>
        <w:t>Sequência de acontecimentos</w:t>
      </w:r>
      <w:bookmarkEnd w:id="22"/>
    </w:p>
    <w:p w:rsid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funcionário deve entrar no sistema</w:t>
      </w:r>
    </w:p>
    <w:p w:rsidR="001029A0" w:rsidRPr="001029A0" w:rsidRDefault="001029A0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bookmarkStart w:id="23" w:name="_Toc516842642"/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Escolher se quer </w:t>
      </w:r>
      <w:r>
        <w:rPr>
          <w:rFonts w:ascii="Times New Roman" w:hAnsi="Times New Roman" w:cs="Times New Roman"/>
          <w:sz w:val="24"/>
          <w:szCs w:val="24"/>
          <w:lang w:eastAsia="ar-SA"/>
        </w:rPr>
        <w:t>alterar</w:t>
      </w: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 um livro, uma revista, um utilizador ou um aluguer</w:t>
      </w:r>
      <w:bookmarkEnd w:id="23"/>
    </w:p>
    <w:p w:rsid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Preencher o formulário</w:t>
      </w:r>
    </w:p>
    <w:p w:rsidR="001029A0" w:rsidRP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sistema confirma se a alteração foi efetuada</w:t>
      </w:r>
    </w:p>
    <w:p w:rsidR="00804155" w:rsidRDefault="00804155">
      <w:pPr>
        <w:pStyle w:val="Cabealho3"/>
        <w:rPr>
          <w:lang w:eastAsia="ar-SA"/>
        </w:rPr>
      </w:pPr>
      <w:bookmarkStart w:id="24" w:name="_Toc516842643"/>
      <w:r>
        <w:rPr>
          <w:lang w:eastAsia="ar-SA"/>
        </w:rPr>
        <w:t>Caminhos alternativos</w:t>
      </w:r>
      <w:bookmarkEnd w:id="24"/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804155" w:rsidRDefault="00804155">
      <w:pPr>
        <w:pStyle w:val="Cabealho3"/>
        <w:rPr>
          <w:lang w:eastAsia="ar-SA"/>
        </w:rPr>
      </w:pPr>
      <w:bookmarkStart w:id="25" w:name="_Toc516842644"/>
      <w:r>
        <w:rPr>
          <w:lang w:eastAsia="ar-SA"/>
        </w:rPr>
        <w:t>Pós</w:t>
      </w:r>
      <w:r w:rsidR="00783CE1">
        <w:rPr>
          <w:lang w:eastAsia="ar-SA"/>
        </w:rPr>
        <w:t>-c</w:t>
      </w:r>
      <w:r>
        <w:rPr>
          <w:lang w:eastAsia="ar-SA"/>
        </w:rPr>
        <w:t>ondições</w:t>
      </w:r>
      <w:bookmarkEnd w:id="25"/>
    </w:p>
    <w:p w:rsidR="001029A0" w:rsidRPr="001029A0" w:rsidRDefault="001029A0" w:rsidP="001029A0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804155" w:rsidRDefault="00804155">
      <w:pPr>
        <w:rPr>
          <w:lang w:eastAsia="ar-SA"/>
        </w:rPr>
      </w:pPr>
    </w:p>
    <w:p w:rsidR="001029A0" w:rsidRDefault="001029A0" w:rsidP="001029A0">
      <w:pPr>
        <w:pStyle w:val="Cabealho2"/>
        <w:tabs>
          <w:tab w:val="left" w:pos="576"/>
        </w:tabs>
      </w:pPr>
      <w:bookmarkStart w:id="26" w:name="_Toc516842645"/>
      <w:r>
        <w:t>Os funcionários podem remover os registos feitos anteriormente</w:t>
      </w:r>
      <w:bookmarkEnd w:id="26"/>
    </w:p>
    <w:p w:rsidR="001029A0" w:rsidRDefault="001029A0" w:rsidP="001029A0"/>
    <w:p w:rsidR="001029A0" w:rsidRDefault="001029A0" w:rsidP="001029A0">
      <w:r>
        <w:t>Esta função vai permitir aos funcionários remover os registos feitos anteriormente</w:t>
      </w:r>
    </w:p>
    <w:p w:rsidR="001029A0" w:rsidRDefault="001029A0" w:rsidP="001029A0"/>
    <w:p w:rsidR="001029A0" w:rsidRDefault="001029A0" w:rsidP="001029A0">
      <w:pPr>
        <w:pStyle w:val="Cabealho3"/>
        <w:rPr>
          <w:lang w:eastAsia="ar-SA"/>
        </w:rPr>
      </w:pPr>
      <w:bookmarkStart w:id="27" w:name="_Toc516842646"/>
      <w:r>
        <w:rPr>
          <w:lang w:eastAsia="ar-SA"/>
        </w:rPr>
        <w:t>Atores (elementos externos ao sistema)</w:t>
      </w:r>
      <w:bookmarkEnd w:id="27"/>
    </w:p>
    <w:p w:rsidR="001029A0" w:rsidRPr="001029A0" w:rsidRDefault="001029A0" w:rsidP="001029A0">
      <w:pPr>
        <w:ind w:firstLine="720"/>
        <w:rPr>
          <w:lang w:eastAsia="ar-SA"/>
        </w:rPr>
      </w:pPr>
      <w:r>
        <w:rPr>
          <w:lang w:eastAsia="ar-SA"/>
        </w:rPr>
        <w:t>Funcionários</w:t>
      </w:r>
    </w:p>
    <w:p w:rsidR="001029A0" w:rsidRDefault="001029A0" w:rsidP="001029A0">
      <w:pPr>
        <w:pStyle w:val="Cabealho3"/>
        <w:rPr>
          <w:lang w:eastAsia="ar-SA"/>
        </w:rPr>
      </w:pPr>
      <w:bookmarkStart w:id="28" w:name="_Toc516842647"/>
      <w:r>
        <w:rPr>
          <w:lang w:eastAsia="ar-SA"/>
        </w:rPr>
        <w:t>Pré-condições</w:t>
      </w:r>
      <w:bookmarkEnd w:id="28"/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 xml:space="preserve">Os funcionários devem estar registados no sistema </w:t>
      </w:r>
    </w:p>
    <w:p w:rsidR="001029A0" w:rsidRDefault="001029A0" w:rsidP="001029A0">
      <w:pPr>
        <w:pStyle w:val="Cabealho3"/>
        <w:rPr>
          <w:lang w:eastAsia="ar-SA"/>
        </w:rPr>
      </w:pPr>
      <w:bookmarkStart w:id="29" w:name="_Toc516842648"/>
      <w:r>
        <w:rPr>
          <w:lang w:eastAsia="ar-SA"/>
        </w:rPr>
        <w:t>Sequência de acontecimentos</w:t>
      </w:r>
      <w:bookmarkEnd w:id="29"/>
    </w:p>
    <w:p w:rsid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funcionário deve entrar no sistema</w:t>
      </w:r>
    </w:p>
    <w:p w:rsidR="001029A0" w:rsidRPr="001029A0" w:rsidRDefault="001029A0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bookmarkStart w:id="30" w:name="_Toc516842649"/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Escolher se quer </w:t>
      </w:r>
      <w:r>
        <w:rPr>
          <w:rFonts w:ascii="Times New Roman" w:hAnsi="Times New Roman" w:cs="Times New Roman"/>
          <w:sz w:val="24"/>
          <w:szCs w:val="24"/>
          <w:lang w:eastAsia="ar-SA"/>
        </w:rPr>
        <w:t>remover</w:t>
      </w: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 um livro, uma revista, um utilizador ou um aluguer</w:t>
      </w:r>
      <w:bookmarkEnd w:id="30"/>
    </w:p>
    <w:p w:rsid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Preencher o formulário</w:t>
      </w:r>
    </w:p>
    <w:p w:rsidR="001029A0" w:rsidRP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sistema confirma se a remoção foi efetuada</w:t>
      </w:r>
    </w:p>
    <w:p w:rsidR="001029A0" w:rsidRDefault="001029A0" w:rsidP="001029A0">
      <w:pPr>
        <w:pStyle w:val="Cabealho3"/>
        <w:rPr>
          <w:lang w:eastAsia="ar-SA"/>
        </w:rPr>
      </w:pPr>
      <w:bookmarkStart w:id="31" w:name="_Toc516842650"/>
      <w:r>
        <w:rPr>
          <w:lang w:eastAsia="ar-SA"/>
        </w:rPr>
        <w:t>Caminhos alternativos</w:t>
      </w:r>
      <w:bookmarkEnd w:id="31"/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1029A0" w:rsidRDefault="001029A0" w:rsidP="001029A0">
      <w:pPr>
        <w:pStyle w:val="Cabealho3"/>
        <w:rPr>
          <w:lang w:eastAsia="ar-SA"/>
        </w:rPr>
      </w:pPr>
      <w:bookmarkStart w:id="32" w:name="_Toc516842651"/>
      <w:r>
        <w:rPr>
          <w:lang w:eastAsia="ar-SA"/>
        </w:rPr>
        <w:t>Pós-condições</w:t>
      </w:r>
      <w:bookmarkEnd w:id="32"/>
    </w:p>
    <w:p w:rsidR="001029A0" w:rsidRDefault="001029A0" w:rsidP="001029A0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1029A0" w:rsidRDefault="001029A0" w:rsidP="001029A0">
      <w:pPr>
        <w:ind w:left="576"/>
        <w:rPr>
          <w:lang w:eastAsia="ar-SA"/>
        </w:rPr>
      </w:pPr>
    </w:p>
    <w:p w:rsidR="001029A0" w:rsidRDefault="001029A0" w:rsidP="001029A0">
      <w:pPr>
        <w:ind w:left="576"/>
        <w:rPr>
          <w:lang w:eastAsia="ar-SA"/>
        </w:rPr>
      </w:pPr>
    </w:p>
    <w:p w:rsidR="001029A0" w:rsidRDefault="001029A0" w:rsidP="001029A0">
      <w:pPr>
        <w:pStyle w:val="Cabealho2"/>
        <w:tabs>
          <w:tab w:val="left" w:pos="576"/>
        </w:tabs>
      </w:pPr>
      <w:bookmarkStart w:id="33" w:name="_Toc516842652"/>
      <w:r>
        <w:t>Os funcionários e alunos podem verificar a disponibilidade de um certo livro ou revista</w:t>
      </w:r>
      <w:bookmarkEnd w:id="33"/>
    </w:p>
    <w:p w:rsidR="001029A0" w:rsidRDefault="001029A0" w:rsidP="001029A0"/>
    <w:p w:rsidR="001029A0" w:rsidRDefault="001029A0" w:rsidP="001029A0">
      <w:r>
        <w:t>Esta função vai permitir aos funcionários e aos alunos pesquisarem por um livro ou revista e verificarem se este está disponível ou não</w:t>
      </w:r>
    </w:p>
    <w:p w:rsidR="001029A0" w:rsidRDefault="001029A0" w:rsidP="001029A0"/>
    <w:p w:rsidR="001029A0" w:rsidRDefault="001029A0" w:rsidP="001029A0">
      <w:pPr>
        <w:pStyle w:val="Cabealho3"/>
        <w:rPr>
          <w:lang w:eastAsia="ar-SA"/>
        </w:rPr>
      </w:pPr>
      <w:bookmarkStart w:id="34" w:name="_Toc516842653"/>
      <w:r>
        <w:rPr>
          <w:lang w:eastAsia="ar-SA"/>
        </w:rPr>
        <w:t>Atores (elementos externos ao sistema)</w:t>
      </w:r>
      <w:bookmarkEnd w:id="34"/>
    </w:p>
    <w:p w:rsidR="001029A0" w:rsidRPr="001029A0" w:rsidRDefault="001029A0" w:rsidP="001029A0">
      <w:pPr>
        <w:ind w:firstLine="720"/>
        <w:rPr>
          <w:lang w:eastAsia="ar-SA"/>
        </w:rPr>
      </w:pPr>
      <w:r>
        <w:rPr>
          <w:lang w:eastAsia="ar-SA"/>
        </w:rPr>
        <w:t>Funcionários e alunos</w:t>
      </w:r>
    </w:p>
    <w:p w:rsidR="001029A0" w:rsidRDefault="001029A0" w:rsidP="001029A0">
      <w:pPr>
        <w:pStyle w:val="Cabealho3"/>
        <w:rPr>
          <w:lang w:eastAsia="ar-SA"/>
        </w:rPr>
      </w:pPr>
      <w:bookmarkStart w:id="35" w:name="_Toc516842654"/>
      <w:r>
        <w:rPr>
          <w:lang w:eastAsia="ar-SA"/>
        </w:rPr>
        <w:t>Pré-condições</w:t>
      </w:r>
      <w:bookmarkEnd w:id="35"/>
    </w:p>
    <w:p w:rsid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Os funcionários devem estar registados no sistema.</w:t>
      </w:r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Os alunos devem estar registados no sistema</w:t>
      </w:r>
    </w:p>
    <w:p w:rsidR="001029A0" w:rsidRDefault="001029A0" w:rsidP="001029A0">
      <w:pPr>
        <w:pStyle w:val="Cabealho3"/>
        <w:rPr>
          <w:lang w:eastAsia="ar-SA"/>
        </w:rPr>
      </w:pPr>
      <w:bookmarkStart w:id="36" w:name="_Toc516842655"/>
      <w:r>
        <w:rPr>
          <w:lang w:eastAsia="ar-SA"/>
        </w:rPr>
        <w:t>Sequência de acontecimentos</w:t>
      </w:r>
      <w:bookmarkEnd w:id="36"/>
    </w:p>
    <w:p w:rsid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funcionário ou aluno devem entrar no sistema</w:t>
      </w:r>
    </w:p>
    <w:p w:rsidR="001029A0" w:rsidRDefault="006156D4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Pesquisar o livro ou revista que necessitam</w:t>
      </w:r>
    </w:p>
    <w:p w:rsidR="001029A0" w:rsidRDefault="006156D4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 xml:space="preserve">O sistema devolve a informação se o livro ou revista está </w:t>
      </w:r>
      <w:proofErr w:type="spellStart"/>
      <w:r>
        <w:rPr>
          <w:lang w:eastAsia="ar-SA"/>
        </w:rPr>
        <w:t>disponivel</w:t>
      </w:r>
      <w:proofErr w:type="spellEnd"/>
    </w:p>
    <w:p w:rsidR="001029A0" w:rsidRDefault="001029A0" w:rsidP="001029A0">
      <w:pPr>
        <w:pStyle w:val="Cabealho3"/>
        <w:rPr>
          <w:lang w:eastAsia="ar-SA"/>
        </w:rPr>
      </w:pPr>
      <w:bookmarkStart w:id="37" w:name="_Toc516842656"/>
      <w:r>
        <w:rPr>
          <w:lang w:eastAsia="ar-SA"/>
        </w:rPr>
        <w:t>Caminhos alternativos</w:t>
      </w:r>
      <w:bookmarkEnd w:id="37"/>
    </w:p>
    <w:p w:rsidR="001029A0" w:rsidRPr="001029A0" w:rsidRDefault="006156D4" w:rsidP="001029A0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1029A0" w:rsidRDefault="001029A0" w:rsidP="001029A0">
      <w:pPr>
        <w:pStyle w:val="Cabealho3"/>
        <w:rPr>
          <w:lang w:eastAsia="ar-SA"/>
        </w:rPr>
      </w:pPr>
      <w:bookmarkStart w:id="38" w:name="_Toc516842657"/>
      <w:r>
        <w:rPr>
          <w:lang w:eastAsia="ar-SA"/>
        </w:rPr>
        <w:lastRenderedPageBreak/>
        <w:t>Pós-condições</w:t>
      </w:r>
      <w:bookmarkEnd w:id="38"/>
    </w:p>
    <w:p w:rsidR="001029A0" w:rsidRPr="001029A0" w:rsidRDefault="001029A0" w:rsidP="001029A0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1029A0" w:rsidRDefault="001029A0" w:rsidP="001029A0">
      <w:pPr>
        <w:ind w:left="576"/>
        <w:rPr>
          <w:lang w:eastAsia="ar-SA"/>
        </w:rPr>
      </w:pPr>
    </w:p>
    <w:p w:rsidR="006156D4" w:rsidRDefault="006156D4" w:rsidP="006156D4">
      <w:pPr>
        <w:pStyle w:val="Cabealho2"/>
        <w:tabs>
          <w:tab w:val="left" w:pos="576"/>
        </w:tabs>
      </w:pPr>
      <w:bookmarkStart w:id="39" w:name="_Toc516842658"/>
      <w:r>
        <w:t>Os funcionários podem ver os portadores de um aluguer</w:t>
      </w:r>
      <w:bookmarkEnd w:id="39"/>
    </w:p>
    <w:p w:rsidR="006156D4" w:rsidRDefault="006156D4" w:rsidP="006156D4"/>
    <w:p w:rsidR="006156D4" w:rsidRDefault="006156D4" w:rsidP="006156D4">
      <w:r>
        <w:t>Esta função vai permitir aos funcionários verificar os dados do utilizador portador de um aluguer</w:t>
      </w:r>
    </w:p>
    <w:p w:rsidR="006156D4" w:rsidRDefault="006156D4" w:rsidP="006156D4"/>
    <w:p w:rsidR="006156D4" w:rsidRDefault="006156D4" w:rsidP="006156D4">
      <w:pPr>
        <w:pStyle w:val="Cabealho3"/>
        <w:rPr>
          <w:lang w:eastAsia="ar-SA"/>
        </w:rPr>
      </w:pPr>
      <w:bookmarkStart w:id="40" w:name="_Toc516842659"/>
      <w:r>
        <w:rPr>
          <w:lang w:eastAsia="ar-SA"/>
        </w:rPr>
        <w:t>Atores (elementos externos ao sistema)</w:t>
      </w:r>
      <w:bookmarkEnd w:id="40"/>
    </w:p>
    <w:p w:rsidR="006156D4" w:rsidRPr="001029A0" w:rsidRDefault="006156D4" w:rsidP="006156D4">
      <w:pPr>
        <w:ind w:firstLine="720"/>
        <w:rPr>
          <w:lang w:eastAsia="ar-SA"/>
        </w:rPr>
      </w:pPr>
      <w:r>
        <w:rPr>
          <w:lang w:eastAsia="ar-SA"/>
        </w:rPr>
        <w:t>Funcionários</w:t>
      </w:r>
    </w:p>
    <w:p w:rsidR="006156D4" w:rsidRDefault="006156D4" w:rsidP="006156D4">
      <w:pPr>
        <w:pStyle w:val="Cabealho3"/>
        <w:rPr>
          <w:lang w:eastAsia="ar-SA"/>
        </w:rPr>
      </w:pPr>
      <w:bookmarkStart w:id="41" w:name="_Toc516842660"/>
      <w:r>
        <w:rPr>
          <w:lang w:eastAsia="ar-SA"/>
        </w:rPr>
        <w:t>Pré-condições</w:t>
      </w:r>
      <w:bookmarkEnd w:id="41"/>
    </w:p>
    <w:p w:rsidR="006156D4" w:rsidRPr="001029A0" w:rsidRDefault="006156D4" w:rsidP="006156D4">
      <w:pPr>
        <w:ind w:left="720"/>
        <w:rPr>
          <w:lang w:eastAsia="ar-SA"/>
        </w:rPr>
      </w:pPr>
      <w:r>
        <w:rPr>
          <w:lang w:eastAsia="ar-SA"/>
        </w:rPr>
        <w:t xml:space="preserve">Os funcionários devem estar registados no sistema </w:t>
      </w:r>
    </w:p>
    <w:p w:rsidR="006156D4" w:rsidRDefault="006156D4" w:rsidP="006156D4">
      <w:pPr>
        <w:pStyle w:val="Cabealho3"/>
        <w:rPr>
          <w:lang w:eastAsia="ar-SA"/>
        </w:rPr>
      </w:pPr>
      <w:bookmarkStart w:id="42" w:name="_Toc516842661"/>
      <w:r>
        <w:rPr>
          <w:lang w:eastAsia="ar-SA"/>
        </w:rPr>
        <w:t>Sequência de acontecimentos</w:t>
      </w:r>
      <w:bookmarkEnd w:id="42"/>
    </w:p>
    <w:p w:rsidR="006156D4" w:rsidRDefault="006156D4" w:rsidP="006156D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funcionário deve entrar no sistema</w:t>
      </w:r>
    </w:p>
    <w:p w:rsidR="006156D4" w:rsidRPr="001029A0" w:rsidRDefault="006156D4" w:rsidP="006156D4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bookmarkStart w:id="43" w:name="_Toc516842662"/>
      <w:r>
        <w:rPr>
          <w:rFonts w:ascii="Times New Roman" w:hAnsi="Times New Roman" w:cs="Times New Roman"/>
          <w:sz w:val="24"/>
          <w:szCs w:val="24"/>
          <w:lang w:eastAsia="ar-SA"/>
        </w:rPr>
        <w:t>Pesquisar por nome, livro ou revista</w:t>
      </w:r>
      <w:bookmarkEnd w:id="43"/>
    </w:p>
    <w:p w:rsidR="006156D4" w:rsidRDefault="006156D4" w:rsidP="006156D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sistema mostra o nome e contacto do utilizador bem como a data de inicio e fim de aluguer</w:t>
      </w:r>
    </w:p>
    <w:p w:rsidR="006156D4" w:rsidRDefault="006156D4" w:rsidP="006156D4">
      <w:pPr>
        <w:pStyle w:val="Cabealho3"/>
        <w:rPr>
          <w:lang w:eastAsia="ar-SA"/>
        </w:rPr>
      </w:pPr>
      <w:bookmarkStart w:id="44" w:name="_Toc516842663"/>
      <w:r>
        <w:rPr>
          <w:lang w:eastAsia="ar-SA"/>
        </w:rPr>
        <w:t>Caminhos alternativos</w:t>
      </w:r>
      <w:bookmarkEnd w:id="44"/>
    </w:p>
    <w:p w:rsidR="006156D4" w:rsidRPr="001029A0" w:rsidRDefault="006156D4" w:rsidP="006156D4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6156D4" w:rsidRDefault="006156D4" w:rsidP="006156D4">
      <w:pPr>
        <w:pStyle w:val="Cabealho3"/>
        <w:rPr>
          <w:lang w:eastAsia="ar-SA"/>
        </w:rPr>
      </w:pPr>
      <w:bookmarkStart w:id="45" w:name="_Toc516842664"/>
      <w:r>
        <w:rPr>
          <w:lang w:eastAsia="ar-SA"/>
        </w:rPr>
        <w:t>Pós-condições</w:t>
      </w:r>
      <w:bookmarkEnd w:id="45"/>
    </w:p>
    <w:p w:rsidR="006156D4" w:rsidRPr="001029A0" w:rsidRDefault="006156D4" w:rsidP="006156D4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6156D4" w:rsidRDefault="006156D4" w:rsidP="006156D4">
      <w:pPr>
        <w:pStyle w:val="Cabealho2"/>
        <w:tabs>
          <w:tab w:val="left" w:pos="576"/>
        </w:tabs>
      </w:pPr>
      <w:bookmarkStart w:id="46" w:name="_Toc516842665"/>
      <w:r>
        <w:t>Os funcionários podem listar livros, revistas, utilizadores e alugueres</w:t>
      </w:r>
      <w:bookmarkEnd w:id="46"/>
    </w:p>
    <w:p w:rsidR="006156D4" w:rsidRDefault="006156D4" w:rsidP="006156D4"/>
    <w:p w:rsidR="006156D4" w:rsidRDefault="006156D4" w:rsidP="006156D4">
      <w:r>
        <w:t>Esta função vai permitir aos funcionários remover os registos feitos anteriormente</w:t>
      </w:r>
    </w:p>
    <w:p w:rsidR="006156D4" w:rsidRDefault="006156D4" w:rsidP="006156D4"/>
    <w:p w:rsidR="006156D4" w:rsidRDefault="006156D4" w:rsidP="006156D4">
      <w:pPr>
        <w:pStyle w:val="Cabealho3"/>
        <w:rPr>
          <w:lang w:eastAsia="ar-SA"/>
        </w:rPr>
      </w:pPr>
      <w:bookmarkStart w:id="47" w:name="_Toc516842666"/>
      <w:r>
        <w:rPr>
          <w:lang w:eastAsia="ar-SA"/>
        </w:rPr>
        <w:t>Atores (elementos externos ao sistema)</w:t>
      </w:r>
      <w:bookmarkEnd w:id="47"/>
    </w:p>
    <w:p w:rsidR="006156D4" w:rsidRPr="001029A0" w:rsidRDefault="006156D4" w:rsidP="006156D4">
      <w:pPr>
        <w:ind w:firstLine="720"/>
        <w:rPr>
          <w:lang w:eastAsia="ar-SA"/>
        </w:rPr>
      </w:pPr>
      <w:r>
        <w:rPr>
          <w:lang w:eastAsia="ar-SA"/>
        </w:rPr>
        <w:t>Funcionários</w:t>
      </w:r>
    </w:p>
    <w:p w:rsidR="006156D4" w:rsidRDefault="006156D4" w:rsidP="006156D4">
      <w:pPr>
        <w:pStyle w:val="Cabealho3"/>
        <w:rPr>
          <w:lang w:eastAsia="ar-SA"/>
        </w:rPr>
      </w:pPr>
      <w:bookmarkStart w:id="48" w:name="_Toc516842667"/>
      <w:r>
        <w:rPr>
          <w:lang w:eastAsia="ar-SA"/>
        </w:rPr>
        <w:t>Pré-condições</w:t>
      </w:r>
      <w:bookmarkEnd w:id="48"/>
    </w:p>
    <w:p w:rsidR="006156D4" w:rsidRPr="001029A0" w:rsidRDefault="006156D4" w:rsidP="006156D4">
      <w:pPr>
        <w:ind w:left="720"/>
        <w:rPr>
          <w:lang w:eastAsia="ar-SA"/>
        </w:rPr>
      </w:pPr>
      <w:r>
        <w:rPr>
          <w:lang w:eastAsia="ar-SA"/>
        </w:rPr>
        <w:t xml:space="preserve">Os funcionários devem estar registados no sistema </w:t>
      </w:r>
    </w:p>
    <w:p w:rsidR="006156D4" w:rsidRDefault="006156D4" w:rsidP="006156D4">
      <w:pPr>
        <w:pStyle w:val="Cabealho3"/>
        <w:rPr>
          <w:lang w:eastAsia="ar-SA"/>
        </w:rPr>
      </w:pPr>
      <w:bookmarkStart w:id="49" w:name="_Toc516842668"/>
      <w:r>
        <w:rPr>
          <w:lang w:eastAsia="ar-SA"/>
        </w:rPr>
        <w:t>Sequência de acontecimentos</w:t>
      </w:r>
      <w:bookmarkEnd w:id="49"/>
    </w:p>
    <w:p w:rsidR="006156D4" w:rsidRDefault="006156D4" w:rsidP="006156D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funcionário deve entrar no sistema</w:t>
      </w:r>
    </w:p>
    <w:p w:rsidR="006156D4" w:rsidRPr="000B5684" w:rsidRDefault="006156D4" w:rsidP="000B5684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bookmarkStart w:id="50" w:name="_Toc516842669"/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Escolher </w:t>
      </w:r>
      <w:r w:rsidR="000B5684">
        <w:rPr>
          <w:rFonts w:ascii="Times New Roman" w:hAnsi="Times New Roman" w:cs="Times New Roman"/>
          <w:sz w:val="24"/>
          <w:szCs w:val="24"/>
          <w:lang w:eastAsia="ar-SA"/>
        </w:rPr>
        <w:t>o que deseja listar sendo que pode listar</w:t>
      </w: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 um livro, uma revista, um utilizador ou um aluguer</w:t>
      </w:r>
      <w:bookmarkEnd w:id="50"/>
    </w:p>
    <w:p w:rsidR="006156D4" w:rsidRPr="001029A0" w:rsidRDefault="006156D4" w:rsidP="006156D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 xml:space="preserve">O sistema </w:t>
      </w:r>
      <w:r w:rsidR="000B5684">
        <w:rPr>
          <w:lang w:eastAsia="ar-SA"/>
        </w:rPr>
        <w:t>lista a opção desejada</w:t>
      </w:r>
    </w:p>
    <w:p w:rsidR="006156D4" w:rsidRDefault="006156D4" w:rsidP="006156D4">
      <w:pPr>
        <w:pStyle w:val="Cabealho3"/>
        <w:rPr>
          <w:lang w:eastAsia="ar-SA"/>
        </w:rPr>
      </w:pPr>
      <w:bookmarkStart w:id="51" w:name="_Toc516842670"/>
      <w:r>
        <w:rPr>
          <w:lang w:eastAsia="ar-SA"/>
        </w:rPr>
        <w:t>Caminhos alternativos</w:t>
      </w:r>
      <w:bookmarkEnd w:id="51"/>
    </w:p>
    <w:p w:rsidR="006156D4" w:rsidRPr="001029A0" w:rsidRDefault="006156D4" w:rsidP="006156D4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6156D4" w:rsidRDefault="006156D4" w:rsidP="006156D4">
      <w:pPr>
        <w:pStyle w:val="Cabealho3"/>
        <w:rPr>
          <w:lang w:eastAsia="ar-SA"/>
        </w:rPr>
      </w:pPr>
      <w:bookmarkStart w:id="52" w:name="_Toc516842671"/>
      <w:r>
        <w:rPr>
          <w:lang w:eastAsia="ar-SA"/>
        </w:rPr>
        <w:lastRenderedPageBreak/>
        <w:t>Pós-condições</w:t>
      </w:r>
      <w:bookmarkEnd w:id="52"/>
    </w:p>
    <w:p w:rsidR="006156D4" w:rsidRPr="001029A0" w:rsidRDefault="006156D4" w:rsidP="006156D4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0B5684" w:rsidRDefault="000B5684" w:rsidP="000B5684">
      <w:pPr>
        <w:pStyle w:val="Cabealho2"/>
        <w:tabs>
          <w:tab w:val="left" w:pos="576"/>
        </w:tabs>
      </w:pPr>
      <w:bookmarkStart w:id="53" w:name="_Toc516842672"/>
      <w:r>
        <w:t>Os funcionários e alunos podem fazer login no sistema</w:t>
      </w:r>
      <w:bookmarkEnd w:id="53"/>
    </w:p>
    <w:p w:rsidR="000B5684" w:rsidRDefault="000B5684" w:rsidP="000B5684"/>
    <w:p w:rsidR="000B5684" w:rsidRDefault="000B5684" w:rsidP="000B5684">
      <w:r>
        <w:t>Esta função vai permitir aos funcionários e alunos entrarem na sua conta no sistema</w:t>
      </w:r>
    </w:p>
    <w:p w:rsidR="000B5684" w:rsidRDefault="000B5684" w:rsidP="000B5684"/>
    <w:p w:rsidR="000B5684" w:rsidRDefault="000B5684" w:rsidP="000B5684">
      <w:pPr>
        <w:pStyle w:val="Cabealho3"/>
        <w:rPr>
          <w:lang w:eastAsia="ar-SA"/>
        </w:rPr>
      </w:pPr>
      <w:bookmarkStart w:id="54" w:name="_Toc516842673"/>
      <w:r>
        <w:rPr>
          <w:lang w:eastAsia="ar-SA"/>
        </w:rPr>
        <w:t>Atores (elementos externos ao sistema)</w:t>
      </w:r>
      <w:bookmarkEnd w:id="54"/>
    </w:p>
    <w:p w:rsidR="000B5684" w:rsidRPr="001029A0" w:rsidRDefault="000B5684" w:rsidP="000B5684">
      <w:pPr>
        <w:ind w:firstLine="720"/>
        <w:rPr>
          <w:lang w:eastAsia="ar-SA"/>
        </w:rPr>
      </w:pPr>
      <w:r>
        <w:rPr>
          <w:lang w:eastAsia="ar-SA"/>
        </w:rPr>
        <w:t>Funcionários e alunos</w:t>
      </w:r>
    </w:p>
    <w:p w:rsidR="000B5684" w:rsidRDefault="000B5684" w:rsidP="000B5684">
      <w:pPr>
        <w:pStyle w:val="Cabealho3"/>
        <w:rPr>
          <w:lang w:eastAsia="ar-SA"/>
        </w:rPr>
      </w:pPr>
      <w:bookmarkStart w:id="55" w:name="_Toc516842674"/>
      <w:r>
        <w:rPr>
          <w:lang w:eastAsia="ar-SA"/>
        </w:rPr>
        <w:t>Pré-condições</w:t>
      </w:r>
      <w:bookmarkEnd w:id="55"/>
    </w:p>
    <w:p w:rsidR="000B5684" w:rsidRPr="000B5684" w:rsidRDefault="000B5684" w:rsidP="000B5684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0B5684" w:rsidRDefault="000B5684" w:rsidP="000B5684">
      <w:pPr>
        <w:pStyle w:val="Cabealho3"/>
        <w:rPr>
          <w:lang w:eastAsia="ar-SA"/>
        </w:rPr>
      </w:pPr>
      <w:bookmarkStart w:id="56" w:name="_Toc516842675"/>
      <w:r>
        <w:rPr>
          <w:lang w:eastAsia="ar-SA"/>
        </w:rPr>
        <w:t>Sequência de acontecimentos</w:t>
      </w:r>
      <w:bookmarkEnd w:id="56"/>
    </w:p>
    <w:p w:rsidR="000B5684" w:rsidRDefault="000B5684" w:rsidP="000B568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 xml:space="preserve">O </w:t>
      </w:r>
      <w:proofErr w:type="spellStart"/>
      <w:r>
        <w:rPr>
          <w:lang w:eastAsia="ar-SA"/>
        </w:rPr>
        <w:t>utilizadro</w:t>
      </w:r>
      <w:proofErr w:type="spellEnd"/>
      <w:r>
        <w:rPr>
          <w:lang w:eastAsia="ar-SA"/>
        </w:rPr>
        <w:t xml:space="preserve"> abre o programa </w:t>
      </w:r>
    </w:p>
    <w:p w:rsidR="000B5684" w:rsidRDefault="000B5684" w:rsidP="000B568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 xml:space="preserve">O utilizador insere o </w:t>
      </w:r>
      <w:proofErr w:type="spellStart"/>
      <w:r>
        <w:rPr>
          <w:lang w:eastAsia="ar-SA"/>
        </w:rPr>
        <w:t>username</w:t>
      </w:r>
      <w:proofErr w:type="spellEnd"/>
      <w:r>
        <w:rPr>
          <w:lang w:eastAsia="ar-SA"/>
        </w:rPr>
        <w:t xml:space="preserve"> e password</w:t>
      </w:r>
    </w:p>
    <w:p w:rsidR="000B5684" w:rsidRPr="001029A0" w:rsidRDefault="000B5684" w:rsidP="000B568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utilizador entra no sistema</w:t>
      </w:r>
    </w:p>
    <w:p w:rsidR="000B5684" w:rsidRDefault="000B5684" w:rsidP="000B5684">
      <w:pPr>
        <w:pStyle w:val="Cabealho3"/>
        <w:rPr>
          <w:lang w:eastAsia="ar-SA"/>
        </w:rPr>
      </w:pPr>
      <w:bookmarkStart w:id="57" w:name="_Toc516842676"/>
      <w:r>
        <w:rPr>
          <w:lang w:eastAsia="ar-SA"/>
        </w:rPr>
        <w:t>Caminhos alternativos</w:t>
      </w:r>
      <w:bookmarkEnd w:id="57"/>
    </w:p>
    <w:p w:rsidR="000B5684" w:rsidRPr="001029A0" w:rsidRDefault="000B5684" w:rsidP="000B5684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0B5684" w:rsidRDefault="000B5684" w:rsidP="000B5684">
      <w:pPr>
        <w:pStyle w:val="Cabealho3"/>
        <w:rPr>
          <w:lang w:eastAsia="ar-SA"/>
        </w:rPr>
      </w:pPr>
      <w:bookmarkStart w:id="58" w:name="_Toc516842677"/>
      <w:r>
        <w:rPr>
          <w:lang w:eastAsia="ar-SA"/>
        </w:rPr>
        <w:t>Pós-condições</w:t>
      </w:r>
      <w:bookmarkEnd w:id="58"/>
    </w:p>
    <w:p w:rsidR="000B5684" w:rsidRPr="001029A0" w:rsidRDefault="000B5684" w:rsidP="000B5684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6156D4" w:rsidRPr="001029A0" w:rsidRDefault="006156D4" w:rsidP="001029A0">
      <w:pPr>
        <w:ind w:left="576"/>
        <w:rPr>
          <w:lang w:eastAsia="ar-SA"/>
        </w:rPr>
      </w:pPr>
    </w:p>
    <w:p w:rsidR="00804155" w:rsidRDefault="00804155">
      <w:pPr>
        <w:pStyle w:val="Ttulo1"/>
        <w:tabs>
          <w:tab w:val="left" w:pos="432"/>
        </w:tabs>
      </w:pPr>
      <w:bookmarkStart w:id="59" w:name="_Toc516842678"/>
      <w:r>
        <w:lastRenderedPageBreak/>
        <w:t>Requisitos Não Funcionais</w:t>
      </w:r>
      <w:bookmarkEnd w:id="59"/>
    </w:p>
    <w:p w:rsidR="00804155" w:rsidRDefault="00804155">
      <w:pPr>
        <w:pStyle w:val="Cabealho2"/>
        <w:tabs>
          <w:tab w:val="left" w:pos="576"/>
        </w:tabs>
      </w:pPr>
      <w:bookmarkStart w:id="60" w:name="_Toc516842679"/>
      <w:r>
        <w:t>Requisitos do Sistema Não Funcionais</w:t>
      </w:r>
      <w:bookmarkEnd w:id="60"/>
    </w:p>
    <w:p w:rsidR="000B5684" w:rsidRDefault="000B5684" w:rsidP="000B5684">
      <w:pPr>
        <w:pStyle w:val="PargrafodaLista"/>
        <w:numPr>
          <w:ilvl w:val="0"/>
          <w:numId w:val="15"/>
        </w:numPr>
      </w:pPr>
      <w:r>
        <w:t>Sistema operacional:</w:t>
      </w:r>
    </w:p>
    <w:p w:rsidR="000B5684" w:rsidRDefault="000B5684" w:rsidP="000B5684">
      <w:pPr>
        <w:pStyle w:val="PargrafodaLista"/>
      </w:pPr>
      <w:r>
        <w:t xml:space="preserve">       -</w:t>
      </w:r>
      <w:r w:rsidR="00FB7A85">
        <w:t xml:space="preserve"> </w:t>
      </w:r>
      <w:r>
        <w:t xml:space="preserve">Windows, </w:t>
      </w:r>
      <w:proofErr w:type="spellStart"/>
      <w:r>
        <w:t>MacOS</w:t>
      </w:r>
      <w:proofErr w:type="spellEnd"/>
      <w:r>
        <w:t>, Linux, Android e iOS</w:t>
      </w:r>
    </w:p>
    <w:p w:rsidR="000B5684" w:rsidRDefault="000B5684" w:rsidP="000B5684">
      <w:pPr>
        <w:pStyle w:val="PargrafodaLista"/>
        <w:spacing w:before="240"/>
      </w:pPr>
      <w:r>
        <w:t xml:space="preserve">       -</w:t>
      </w:r>
      <w:r w:rsidR="00FB7A85">
        <w:t xml:space="preserve"> </w:t>
      </w:r>
      <w:r>
        <w:t xml:space="preserve">O sistema deve cumprir os requisitos </w:t>
      </w:r>
      <w:r w:rsidR="00FB7A85">
        <w:t>mínimos</w:t>
      </w:r>
    </w:p>
    <w:p w:rsidR="00FB7A85" w:rsidRDefault="00FB7A85" w:rsidP="00FB7A85">
      <w:pPr>
        <w:pStyle w:val="Standard"/>
      </w:pPr>
      <w:r>
        <w:t xml:space="preserve">                   - Os servidores devem ter um processador Intel Xeon E5-2630 V3 com velocidade de 2.40 Ghz, 16 GB de Ram DDR4, armazenamento de 500 GB em RAID-1 e um Uplink de 250 </w:t>
      </w:r>
      <w:proofErr w:type="spellStart"/>
      <w:r>
        <w:t>mbps</w:t>
      </w:r>
      <w:proofErr w:type="spellEnd"/>
    </w:p>
    <w:p w:rsidR="00FB7A85" w:rsidRDefault="00FB7A85" w:rsidP="00FB7A85">
      <w:pPr>
        <w:pStyle w:val="PargrafodaLista"/>
        <w:numPr>
          <w:ilvl w:val="0"/>
          <w:numId w:val="15"/>
        </w:numPr>
        <w:spacing w:before="240"/>
      </w:pPr>
      <w:r>
        <w:t>Características especiais:</w:t>
      </w:r>
    </w:p>
    <w:p w:rsidR="00FB7A85" w:rsidRDefault="00FB7A85" w:rsidP="00FB7A85">
      <w:pPr>
        <w:pStyle w:val="PargrafodaLista"/>
        <w:spacing w:before="240"/>
      </w:pPr>
      <w:r>
        <w:t>-O sistema deve estar disponível nas horas em que a biblioteca estiver aberta</w:t>
      </w:r>
    </w:p>
    <w:p w:rsidR="00FB7A85" w:rsidRDefault="00FB7A85" w:rsidP="00FB7A85">
      <w:pPr>
        <w:pStyle w:val="PargrafodaLista"/>
        <w:spacing w:before="240"/>
      </w:pPr>
      <w:r>
        <w:t>-Os dados devem ser encriptados e apenas podem ser acedidos por utilizadores registados</w:t>
      </w:r>
    </w:p>
    <w:p w:rsidR="00FB7A85" w:rsidRDefault="00FB7A85" w:rsidP="00FB7A85">
      <w:pPr>
        <w:pStyle w:val="PargrafodaLista"/>
        <w:spacing w:before="240"/>
      </w:pPr>
      <w:r>
        <w:t>-As pesquisas não deveram demorar mais de 30 segundos</w:t>
      </w:r>
    </w:p>
    <w:p w:rsidR="00FB7A85" w:rsidRDefault="00FB7A85" w:rsidP="00FB7A85">
      <w:pPr>
        <w:pStyle w:val="PargrafodaLista"/>
        <w:spacing w:before="240"/>
      </w:pPr>
      <w:r>
        <w:t>-O sistema necessita de uma ligação continua à internet</w:t>
      </w:r>
    </w:p>
    <w:p w:rsidR="00FB7A85" w:rsidRDefault="00FB7A85" w:rsidP="00FB7A85">
      <w:pPr>
        <w:pStyle w:val="PargrafodaLista"/>
        <w:spacing w:before="240"/>
      </w:pPr>
      <w:r>
        <w:t>-Os dados dos utilizadores deverão estar cifrados quando entram no servidor</w:t>
      </w:r>
    </w:p>
    <w:p w:rsidR="00FB7A85" w:rsidRPr="000B5684" w:rsidRDefault="00FB7A85" w:rsidP="00FB7A85">
      <w:pPr>
        <w:pStyle w:val="PargrafodaLista"/>
        <w:spacing w:before="240"/>
      </w:pPr>
    </w:p>
    <w:p w:rsidR="00804155" w:rsidRDefault="00804155" w:rsidP="000B5684">
      <w:pPr>
        <w:pStyle w:val="Cabealho2"/>
        <w:tabs>
          <w:tab w:val="left" w:pos="576"/>
        </w:tabs>
        <w:spacing w:before="240"/>
      </w:pPr>
      <w:bookmarkStart w:id="61" w:name="_Toc516842680"/>
      <w:r>
        <w:t>Requisitos do Processo</w:t>
      </w:r>
      <w:bookmarkEnd w:id="61"/>
    </w:p>
    <w:p w:rsidR="00804155" w:rsidRDefault="00804155">
      <w:r>
        <w:t>Alguns dos requisitos que podem ser especificados incluem:</w:t>
      </w:r>
    </w:p>
    <w:p w:rsidR="00FB7A85" w:rsidRDefault="00804155" w:rsidP="00FB7A8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Tempo de desenvolvimento</w:t>
      </w:r>
    </w:p>
    <w:p w:rsidR="00FB7A85" w:rsidRDefault="00FB7A85" w:rsidP="00FB7A85">
      <w:pPr>
        <w:tabs>
          <w:tab w:val="left" w:pos="720"/>
        </w:tabs>
        <w:ind w:left="720"/>
      </w:pPr>
      <w:r>
        <w:t>-Aproximadamente três meses</w:t>
      </w:r>
    </w:p>
    <w:p w:rsidR="00804155" w:rsidRDefault="0080415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Custo de desenvolvimento</w:t>
      </w:r>
    </w:p>
    <w:p w:rsidR="00FB7A85" w:rsidRDefault="00FB7A85" w:rsidP="00FB7A85">
      <w:pPr>
        <w:ind w:left="720"/>
      </w:pPr>
      <w:r>
        <w:t xml:space="preserve">-Aproximadamente </w:t>
      </w:r>
      <w:r w:rsidR="00DC6115">
        <w:t>26</w:t>
      </w:r>
      <w:r>
        <w:t xml:space="preserve"> 000</w:t>
      </w:r>
      <w:r w:rsidRPr="00FB7A85">
        <w:t>,</w:t>
      </w:r>
      <w:r>
        <w:t>00€</w:t>
      </w:r>
    </w:p>
    <w:p w:rsidR="00804155" w:rsidRDefault="0080415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Entregas de software</w:t>
      </w:r>
    </w:p>
    <w:p w:rsidR="00FB7A85" w:rsidRDefault="00FB7A85" w:rsidP="00FB7A85">
      <w:pPr>
        <w:ind w:left="720"/>
      </w:pPr>
      <w:r>
        <w:t>-O projeto deverá terminar no dia 1</w:t>
      </w:r>
      <w:r w:rsidR="00DC6115">
        <w:t>6</w:t>
      </w:r>
      <w:r>
        <w:t>/06/2018</w:t>
      </w:r>
    </w:p>
    <w:p w:rsidR="00804155" w:rsidRDefault="0080415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Relatórios</w:t>
      </w:r>
    </w:p>
    <w:p w:rsidR="00FB7A85" w:rsidRDefault="00FB7A85" w:rsidP="00FB7A85">
      <w:pPr>
        <w:ind w:left="720"/>
      </w:pPr>
      <w:r>
        <w:t>-Os relatórios deveram ser entregues nas datas estipuladas</w:t>
      </w:r>
    </w:p>
    <w:p w:rsidR="00804155" w:rsidRDefault="00804155">
      <w:pPr>
        <w:pStyle w:val="Cabealho2"/>
        <w:tabs>
          <w:tab w:val="left" w:pos="576"/>
        </w:tabs>
      </w:pPr>
      <w:bookmarkStart w:id="62" w:name="_Toc516842681"/>
      <w:r>
        <w:t>Requisitos de Pessoal</w:t>
      </w:r>
      <w:bookmarkEnd w:id="62"/>
    </w:p>
    <w:p w:rsidR="00804155" w:rsidRDefault="00804155">
      <w:r>
        <w:t>Alguns dos requisitos que podem ser especificados incluem:</w:t>
      </w:r>
    </w:p>
    <w:p w:rsidR="00804155" w:rsidRDefault="00804155">
      <w:pPr>
        <w:numPr>
          <w:ilvl w:val="0"/>
          <w:numId w:val="3"/>
        </w:numPr>
        <w:tabs>
          <w:tab w:val="left" w:pos="720"/>
        </w:tabs>
      </w:pPr>
      <w:r>
        <w:rPr>
          <w:lang w:eastAsia="ar-SA"/>
        </w:rPr>
        <w:t>Membros da equipa de desenvolvimento (formação, certificação, ...)</w:t>
      </w:r>
    </w:p>
    <w:p w:rsidR="00B73B04" w:rsidRDefault="00B73B04" w:rsidP="00B73B04">
      <w:pPr>
        <w:ind w:left="720"/>
      </w:pPr>
      <w:r>
        <w:t>-Quatro programadores</w:t>
      </w:r>
    </w:p>
    <w:p w:rsidR="00B73B04" w:rsidRDefault="00B73B04" w:rsidP="00B73B04">
      <w:pPr>
        <w:ind w:left="720"/>
      </w:pPr>
      <w:r>
        <w:t>-Um Gestor do projeto</w:t>
      </w:r>
    </w:p>
    <w:p w:rsidR="00B73B04" w:rsidRDefault="00B73B04" w:rsidP="00B73B04">
      <w:pPr>
        <w:ind w:left="720"/>
      </w:pPr>
      <w:r>
        <w:t>-Um testador</w:t>
      </w:r>
    </w:p>
    <w:p w:rsidR="00B73B04" w:rsidRDefault="00B73B04" w:rsidP="00B73B04">
      <w:pPr>
        <w:ind w:left="720"/>
      </w:pPr>
      <w:r>
        <w:t>-Um analista de sistemas</w:t>
      </w:r>
    </w:p>
    <w:p w:rsidR="00804155" w:rsidRDefault="00804155">
      <w:pPr>
        <w:numPr>
          <w:ilvl w:val="0"/>
          <w:numId w:val="3"/>
        </w:numPr>
        <w:tabs>
          <w:tab w:val="left" w:pos="720"/>
        </w:tabs>
      </w:pPr>
      <w:r>
        <w:rPr>
          <w:lang w:eastAsia="ar-SA"/>
        </w:rPr>
        <w:t>Utilizadores (formação, necessidades especiais, ...)</w:t>
      </w:r>
    </w:p>
    <w:p w:rsidR="00B73B04" w:rsidRDefault="00B73B04" w:rsidP="00B73B04">
      <w:pPr>
        <w:ind w:left="720"/>
      </w:pPr>
      <w:r>
        <w:t>-Os funcionários, que deveram ter formações de utilização do software</w:t>
      </w:r>
    </w:p>
    <w:p w:rsidR="00804155" w:rsidRDefault="00804155"/>
    <w:sectPr w:rsidR="00804155">
      <w:headerReference w:type="default" r:id="rId9"/>
      <w:footerReference w:type="default" r:id="rId10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EC2" w:rsidRDefault="00721EC2">
      <w:r>
        <w:separator/>
      </w:r>
    </w:p>
  </w:endnote>
  <w:endnote w:type="continuationSeparator" w:id="0">
    <w:p w:rsidR="00721EC2" w:rsidRDefault="0072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</w:font>
  <w:font w:name="Droid Sans Fallback">
    <w:altName w:val="Segoe U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ill Sans">
    <w:altName w:val="Gill Sans MT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55" w:rsidRPr="00783CE1" w:rsidRDefault="00783CE1" w:rsidP="00783CE1">
    <w:pPr>
      <w:pStyle w:val="Standard"/>
    </w:pPr>
    <w:r>
      <w:t xml:space="preserve">Software de gestão bibliotecária                                                                           DFJ </w:t>
    </w:r>
    <w:proofErr w:type="spellStart"/>
    <w:r>
      <w:t>Development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EC2" w:rsidRDefault="00721EC2">
      <w:r>
        <w:separator/>
      </w:r>
    </w:p>
  </w:footnote>
  <w:footnote w:type="continuationSeparator" w:id="0">
    <w:p w:rsidR="00721EC2" w:rsidRDefault="00721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D09" w:rsidRPr="00542D09" w:rsidRDefault="00783CE1" w:rsidP="00542D09">
    <w:pPr>
      <w:pStyle w:val="Cabealho"/>
      <w:jc w:val="right"/>
      <w:rPr>
        <w:b/>
        <w:bCs/>
        <w:sz w:val="28"/>
        <w:lang w:eastAsia="ar-SA"/>
      </w:rPr>
    </w:pPr>
    <w:r w:rsidRPr="00783CE1">
      <w:rPr>
        <w:b/>
        <w:bCs/>
        <w:sz w:val="28"/>
        <w:lang w:eastAsia="ar-SA"/>
      </w:rPr>
      <w:fldChar w:fldCharType="begin"/>
    </w:r>
    <w:r w:rsidRPr="00783CE1">
      <w:rPr>
        <w:b/>
        <w:bCs/>
        <w:sz w:val="28"/>
        <w:lang w:eastAsia="ar-SA"/>
      </w:rPr>
      <w:instrText>PAGE   \* MERGEFORMAT</w:instrText>
    </w:r>
    <w:r w:rsidRPr="00783CE1">
      <w:rPr>
        <w:b/>
        <w:bCs/>
        <w:sz w:val="28"/>
        <w:lang w:eastAsia="ar-SA"/>
      </w:rPr>
      <w:fldChar w:fldCharType="separate"/>
    </w:r>
    <w:r w:rsidRPr="00783CE1">
      <w:rPr>
        <w:b/>
        <w:bCs/>
        <w:sz w:val="28"/>
        <w:lang w:eastAsia="ar-SA"/>
      </w:rPr>
      <w:t>1</w:t>
    </w:r>
    <w:r w:rsidRPr="00783CE1">
      <w:rPr>
        <w:b/>
        <w:bCs/>
        <w:sz w:val="28"/>
        <w:lang w:eastAsia="ar-S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4CCEBA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E35341D"/>
    <w:multiLevelType w:val="hybridMultilevel"/>
    <w:tmpl w:val="5D0E48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25248"/>
    <w:multiLevelType w:val="multilevel"/>
    <w:tmpl w:val="B5983B18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01B0B56"/>
    <w:multiLevelType w:val="hybridMultilevel"/>
    <w:tmpl w:val="2AF66ACA"/>
    <w:lvl w:ilvl="0" w:tplc="340616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DD2BE6"/>
    <w:multiLevelType w:val="hybridMultilevel"/>
    <w:tmpl w:val="88629C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46EA0"/>
    <w:multiLevelType w:val="hybridMultilevel"/>
    <w:tmpl w:val="039E0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439D6"/>
    <w:multiLevelType w:val="hybridMultilevel"/>
    <w:tmpl w:val="2BE41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A5E15"/>
    <w:multiLevelType w:val="hybridMultilevel"/>
    <w:tmpl w:val="30B4E8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56832"/>
    <w:multiLevelType w:val="hybridMultilevel"/>
    <w:tmpl w:val="2354BE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451F2"/>
    <w:multiLevelType w:val="hybridMultilevel"/>
    <w:tmpl w:val="50B20E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13"/>
  </w:num>
  <w:num w:numId="11">
    <w:abstractNumId w:val="14"/>
  </w:num>
  <w:num w:numId="12">
    <w:abstractNumId w:val="11"/>
  </w:num>
  <w:num w:numId="13">
    <w:abstractNumId w:val="10"/>
  </w:num>
  <w:num w:numId="14">
    <w:abstractNumId w:val="12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D7"/>
    <w:rsid w:val="000B5684"/>
    <w:rsid w:val="001029A0"/>
    <w:rsid w:val="001C361C"/>
    <w:rsid w:val="003028A1"/>
    <w:rsid w:val="003D4216"/>
    <w:rsid w:val="003D5433"/>
    <w:rsid w:val="004A6DEC"/>
    <w:rsid w:val="005253AC"/>
    <w:rsid w:val="00542D09"/>
    <w:rsid w:val="005A22D7"/>
    <w:rsid w:val="005A62A7"/>
    <w:rsid w:val="00605775"/>
    <w:rsid w:val="00612270"/>
    <w:rsid w:val="006156D4"/>
    <w:rsid w:val="00671F03"/>
    <w:rsid w:val="00721EC2"/>
    <w:rsid w:val="007526AA"/>
    <w:rsid w:val="00783CE1"/>
    <w:rsid w:val="00802927"/>
    <w:rsid w:val="00804155"/>
    <w:rsid w:val="00820B97"/>
    <w:rsid w:val="008724BE"/>
    <w:rsid w:val="00A50BE6"/>
    <w:rsid w:val="00AA6F9D"/>
    <w:rsid w:val="00B73B04"/>
    <w:rsid w:val="00BC78B0"/>
    <w:rsid w:val="00DC6115"/>
    <w:rsid w:val="00DF59DB"/>
    <w:rsid w:val="00E82504"/>
    <w:rsid w:val="00F34F91"/>
    <w:rsid w:val="00FB7A85"/>
    <w:rsid w:val="00F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80C79B"/>
  <w15:chartTrackingRefBased/>
  <w15:docId w15:val="{001B2F69-4943-465F-8E14-7650295E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Cabealh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Cabealh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Cabealh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tulo2">
    <w:name w:val="Título2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A62A7"/>
    <w:pPr>
      <w:autoSpaceDN w:val="0"/>
      <w:ind w:left="720"/>
      <w:contextualSpacing/>
      <w:textAlignment w:val="baseline"/>
    </w:pPr>
    <w:rPr>
      <w:rFonts w:eastAsia="Droid Sans Fallback" w:cs="Mangal"/>
      <w:kern w:val="3"/>
      <w:szCs w:val="21"/>
      <w:lang w:bidi="hi-IN"/>
    </w:rPr>
  </w:style>
  <w:style w:type="paragraph" w:customStyle="1" w:styleId="Standard">
    <w:name w:val="Standard"/>
    <w:rsid w:val="00FB7A85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Cabealhodondice">
    <w:name w:val="TOC Heading"/>
    <w:basedOn w:val="Ttulo1"/>
    <w:next w:val="Normal"/>
    <w:uiPriority w:val="39"/>
    <w:unhideWhenUsed/>
    <w:qFormat/>
    <w:rsid w:val="00783CE1"/>
    <w:pPr>
      <w:keepLines/>
      <w:pageBreakBefore w:val="0"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83CE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83CE1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783C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98A2C-F57D-4537-88D9-D6B66FC5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2147</Words>
  <Characters>11597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proposta de projecto II</vt:lpstr>
      <vt:lpstr>modelo de proposta de projecto II</vt:lpstr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Duarte Campos</cp:lastModifiedBy>
  <cp:revision>16</cp:revision>
  <cp:lastPrinted>2007-10-16T18:22:00Z</cp:lastPrinted>
  <dcterms:created xsi:type="dcterms:W3CDTF">2018-04-23T14:27:00Z</dcterms:created>
  <dcterms:modified xsi:type="dcterms:W3CDTF">2018-06-15T15:29:00Z</dcterms:modified>
</cp:coreProperties>
</file>